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C2569" w:rsidP="00092141" w:rsidRDefault="009C2569" w14:paraId="52B57F99" w14:textId="5578E57F">
      <w:pPr>
        <w:pStyle w:val="Nagwek"/>
        <w:tabs>
          <w:tab w:val="clear" w:pos="4320"/>
          <w:tab w:val="clear" w:pos="8640"/>
          <w:tab w:val="left" w:pos="4536"/>
        </w:tabs>
        <w:jc w:val="center"/>
        <w:rPr>
          <w:lang w:val="pl-PL"/>
        </w:rPr>
      </w:pPr>
      <w:r>
        <w:rPr>
          <w:lang w:val="pl-PL"/>
        </w:rPr>
        <w:t>Zaufana infrastruktura</w:t>
      </w:r>
    </w:p>
    <w:p w:rsidR="009C2569" w:rsidP="00092141" w:rsidRDefault="009C2569" w14:paraId="52B57F9A" w14:textId="1A091108">
      <w:pPr>
        <w:tabs>
          <w:tab w:val="left" w:pos="4536"/>
        </w:tabs>
        <w:jc w:val="center"/>
        <w:rPr>
          <w:lang w:val="pl-PL"/>
        </w:rPr>
      </w:pPr>
      <w:r>
        <w:rPr>
          <w:lang w:val="pl-PL"/>
        </w:rPr>
        <w:t>obliczeniowa</w:t>
      </w:r>
    </w:p>
    <w:p w:rsidR="00CA74C8" w:rsidRDefault="00CA74C8" w14:paraId="52B57F9B" w14:textId="77777777">
      <w:pPr>
        <w:rPr>
          <w:lang w:val="pl-PL"/>
        </w:rPr>
      </w:pPr>
    </w:p>
    <w:p w:rsidR="00CA74C8" w:rsidRDefault="00CA74C8" w14:paraId="52B57F9C" w14:textId="77777777">
      <w:pPr>
        <w:rPr>
          <w:lang w:val="pl-PL"/>
        </w:rPr>
      </w:pPr>
    </w:p>
    <w:p w:rsidR="00CA74C8" w:rsidRDefault="00CA74C8" w14:paraId="52B57F9D" w14:textId="77777777">
      <w:pPr>
        <w:rPr>
          <w:lang w:val="pl-PL"/>
        </w:rPr>
      </w:pPr>
    </w:p>
    <w:p w:rsidR="00CA74C8" w:rsidRDefault="00F57588" w14:paraId="52B57F9E" w14:textId="77777777">
      <w:pPr>
        <w:pStyle w:val="Nagwek2"/>
        <w:rPr>
          <w:lang w:val="pl-PL"/>
        </w:rPr>
      </w:pPr>
      <w:r w:rsidRPr="002E0F24">
        <w:rPr>
          <w:lang w:val="pl-PL"/>
        </w:rPr>
        <w:t>SE</w:t>
      </w:r>
      <w:r w:rsidRPr="002E0F24" w:rsidR="00806148">
        <w:rPr>
          <w:lang w:val="pl-PL"/>
        </w:rPr>
        <w:t xml:space="preserve">Linix - </w:t>
      </w:r>
      <w:r w:rsidRPr="002E0F24" w:rsidR="00613F4C">
        <w:rPr>
          <w:lang w:val="pl-PL"/>
        </w:rPr>
        <w:t>Polityki kontroli dostępu</w:t>
      </w:r>
      <w:r w:rsidRPr="002E0F24" w:rsidR="007B2C75">
        <w:rPr>
          <w:lang w:val="pl-PL"/>
        </w:rPr>
        <w:t xml:space="preserve"> (Linux)</w:t>
      </w:r>
    </w:p>
    <w:p w:rsidR="00CA74C8" w:rsidRDefault="00CA74C8" w14:paraId="52B57F9F" w14:textId="77777777">
      <w:pPr>
        <w:spacing w:before="80"/>
        <w:jc w:val="both"/>
        <w:rPr>
          <w:i/>
          <w:lang w:val="pl-PL"/>
        </w:rPr>
      </w:pPr>
      <w:r>
        <w:rPr>
          <w:lang w:val="pl-PL"/>
        </w:rPr>
        <w:br/>
      </w:r>
      <w:r>
        <w:rPr>
          <w:lang w:val="pl-PL"/>
        </w:rPr>
        <w:br/>
      </w:r>
      <w:r>
        <w:rPr>
          <w:i/>
          <w:iCs/>
          <w:lang w:val="pl-PL"/>
        </w:rPr>
        <w:t>To jest laboratorium ćwiczeniowe. Należy jest wykonać w czasie trwania zajęć. Zadanie to nie powinno zająć więcej czasu niż czas trwania laboratorium. Jeśli zadanie zostanie zakończone wcześniej, to można kontynuować prace dotyczące poprzedniego laboratorium lub pracy semestralnej</w:t>
      </w:r>
      <w:r>
        <w:rPr>
          <w:i/>
          <w:lang w:val="pl-PL"/>
        </w:rPr>
        <w:t>.</w:t>
      </w:r>
    </w:p>
    <w:p w:rsidR="00CA74C8" w:rsidRDefault="00CA74C8" w14:paraId="52B57FA0" w14:textId="77777777">
      <w:pPr>
        <w:pStyle w:val="Nagwek3"/>
        <w:rPr>
          <w:lang w:val="pl-PL"/>
        </w:rPr>
      </w:pPr>
      <w:r>
        <w:rPr>
          <w:lang w:val="pl-PL"/>
        </w:rPr>
        <w:t>Cel ćwiczenia</w:t>
      </w:r>
    </w:p>
    <w:p w:rsidR="00CA74C8" w:rsidRDefault="00CA74C8" w14:paraId="52B57FA1" w14:textId="77777777">
      <w:pPr>
        <w:pStyle w:val="NormalnyWeb"/>
        <w:spacing w:before="80" w:beforeAutospacing="0" w:after="0" w:afterAutospacing="0"/>
        <w:jc w:val="both"/>
      </w:pPr>
      <w:r>
        <w:t xml:space="preserve">Celem ćwiczenia jest zapoznanie się z </w:t>
      </w:r>
      <w:r w:rsidR="0073093C">
        <w:t xml:space="preserve">procedurami </w:t>
      </w:r>
      <w:r w:rsidR="00613F4C">
        <w:t>tworzenia, inicjowania i instalowania polityk dostepu</w:t>
      </w:r>
      <w:r w:rsidR="00F57588">
        <w:t xml:space="preserve"> </w:t>
      </w:r>
      <w:r w:rsidR="00613F4C">
        <w:t xml:space="preserve">w </w:t>
      </w:r>
      <w:r w:rsidR="00F57588">
        <w:t>system</w:t>
      </w:r>
      <w:r w:rsidR="00613F4C">
        <w:t>ie</w:t>
      </w:r>
      <w:r w:rsidR="00F57588">
        <w:t xml:space="preserve"> operacyjn</w:t>
      </w:r>
      <w:r w:rsidR="00613F4C">
        <w:t>ym</w:t>
      </w:r>
      <w:r w:rsidR="00F57588">
        <w:t xml:space="preserve"> SE</w:t>
      </w:r>
      <w:r w:rsidR="00806148">
        <w:t>Linux</w:t>
      </w:r>
      <w:r w:rsidR="000C1FD9">
        <w:t>.</w:t>
      </w:r>
    </w:p>
    <w:p w:rsidRPr="00D03DFA" w:rsidR="00D03DFA" w:rsidP="00D03DFA" w:rsidRDefault="007870B1" w14:paraId="52B57FA2" w14:textId="77777777">
      <w:pPr>
        <w:pStyle w:val="Nagwek3"/>
        <w:rPr>
          <w:lang w:val="pl-PL"/>
        </w:rPr>
      </w:pPr>
      <w:r>
        <w:rPr>
          <w:lang w:val="pl-PL"/>
        </w:rPr>
        <w:t>Efekty</w:t>
      </w:r>
    </w:p>
    <w:p w:rsidR="00D03DFA" w:rsidP="00D03DFA" w:rsidRDefault="00D03DFA" w14:paraId="52B57FA3" w14:textId="77777777">
      <w:pPr>
        <w:pStyle w:val="NormalnyWeb"/>
        <w:spacing w:before="80" w:beforeAutospacing="0" w:after="0" w:afterAutospacing="0"/>
        <w:jc w:val="both"/>
      </w:pPr>
      <w:r>
        <w:t>Po uko</w:t>
      </w:r>
      <w:r w:rsidRPr="00D03DFA">
        <w:t>ń</w:t>
      </w:r>
      <w:r>
        <w:t xml:space="preserve">czeniu </w:t>
      </w:r>
      <w:r w:rsidRPr="00D03DFA">
        <w:t>ć</w:t>
      </w:r>
      <w:r>
        <w:t>wiczenia studenci powinni posiada</w:t>
      </w:r>
      <w:r w:rsidRPr="00D03DFA">
        <w:t xml:space="preserve">ć </w:t>
      </w:r>
      <w:r>
        <w:t>wystarczaj</w:t>
      </w:r>
      <w:r w:rsidRPr="00D03DFA">
        <w:t>ą</w:t>
      </w:r>
      <w:r>
        <w:t>c</w:t>
      </w:r>
      <w:r w:rsidRPr="00D03DFA">
        <w:t xml:space="preserve">ą </w:t>
      </w:r>
      <w:r>
        <w:t>wiedz</w:t>
      </w:r>
      <w:r w:rsidRPr="00D03DFA">
        <w:t xml:space="preserve">ę </w:t>
      </w:r>
      <w:r w:rsidR="00426100">
        <w:t xml:space="preserve">dotyczącą </w:t>
      </w:r>
      <w:r w:rsidR="0073093C">
        <w:t xml:space="preserve">podstaw obsługi </w:t>
      </w:r>
      <w:r w:rsidR="00613F4C">
        <w:t xml:space="preserve">polityk dostepu w </w:t>
      </w:r>
      <w:r w:rsidR="00F57588">
        <w:t>system</w:t>
      </w:r>
      <w:r w:rsidR="00613F4C">
        <w:t>ie</w:t>
      </w:r>
      <w:r w:rsidR="00F57588">
        <w:t xml:space="preserve"> SE</w:t>
      </w:r>
      <w:r w:rsidR="00806148">
        <w:t>Linux</w:t>
      </w:r>
      <w:r w:rsidR="00426100">
        <w:t>.</w:t>
      </w:r>
      <w:r>
        <w:t xml:space="preserve"> </w:t>
      </w:r>
      <w:r w:rsidR="00A963E8">
        <w:t>U</w:t>
      </w:r>
      <w:r>
        <w:t>zyskuj</w:t>
      </w:r>
      <w:r w:rsidRPr="00D03DFA">
        <w:t xml:space="preserve">ą </w:t>
      </w:r>
      <w:r w:rsidR="00A963E8">
        <w:t xml:space="preserve">także </w:t>
      </w:r>
      <w:r>
        <w:t>podstawow</w:t>
      </w:r>
      <w:r w:rsidRPr="00D03DFA">
        <w:t xml:space="preserve">ą </w:t>
      </w:r>
      <w:r>
        <w:t>wiedz</w:t>
      </w:r>
      <w:r w:rsidRPr="00D03DFA">
        <w:t xml:space="preserve">ę </w:t>
      </w:r>
      <w:r>
        <w:t xml:space="preserve">na temat </w:t>
      </w:r>
      <w:r w:rsidR="0073093C">
        <w:t xml:space="preserve">budowania </w:t>
      </w:r>
      <w:r w:rsidR="00613F4C">
        <w:t xml:space="preserve">zaufanych </w:t>
      </w:r>
      <w:r>
        <w:t xml:space="preserve">systemów </w:t>
      </w:r>
      <w:r w:rsidR="00613F4C">
        <w:t>operacyjnych</w:t>
      </w:r>
      <w:r>
        <w:t>.</w:t>
      </w:r>
    </w:p>
    <w:p w:rsidR="00CA74C8" w:rsidRDefault="00CA74C8" w14:paraId="52B57FA4" w14:textId="77777777">
      <w:pPr>
        <w:pStyle w:val="Nagwek3"/>
        <w:ind w:left="284" w:hanging="284"/>
        <w:rPr>
          <w:lang w:val="pl-PL"/>
        </w:rPr>
      </w:pPr>
      <w:r>
        <w:rPr>
          <w:lang w:val="pl-PL"/>
        </w:rPr>
        <w:t>1.</w:t>
      </w:r>
      <w:r>
        <w:rPr>
          <w:lang w:val="pl-PL"/>
        </w:rPr>
        <w:tab/>
      </w:r>
      <w:r>
        <w:rPr>
          <w:lang w:val="pl-PL"/>
        </w:rPr>
        <w:t>Wstęp</w:t>
      </w:r>
    </w:p>
    <w:p w:rsidRPr="00867DEC" w:rsidR="00867DEC" w:rsidP="00867DEC" w:rsidRDefault="00867DEC" w14:paraId="52B57FA5" w14:textId="77777777">
      <w:pPr>
        <w:pStyle w:val="Default"/>
        <w:spacing w:before="120"/>
        <w:jc w:val="both"/>
        <w:rPr>
          <w:rStyle w:val="hps"/>
          <w:b/>
        </w:rPr>
      </w:pPr>
      <w:r>
        <w:rPr>
          <w:rStyle w:val="hps"/>
          <w:b/>
        </w:rPr>
        <w:t xml:space="preserve">1.1 </w:t>
      </w:r>
      <w:r w:rsidRPr="00867DEC">
        <w:rPr>
          <w:rStyle w:val="hps"/>
          <w:b/>
        </w:rPr>
        <w:t>Modu</w:t>
      </w:r>
      <w:r>
        <w:rPr>
          <w:rStyle w:val="hps"/>
          <w:b/>
        </w:rPr>
        <w:t>ły</w:t>
      </w:r>
      <w:r w:rsidRPr="00867DEC">
        <w:rPr>
          <w:rStyle w:val="hps"/>
          <w:b/>
        </w:rPr>
        <w:t xml:space="preserve"> bezpiecze</w:t>
      </w:r>
      <w:r>
        <w:rPr>
          <w:rStyle w:val="hps"/>
          <w:b/>
        </w:rPr>
        <w:t>ń</w:t>
      </w:r>
      <w:r w:rsidRPr="00867DEC">
        <w:rPr>
          <w:rStyle w:val="hps"/>
          <w:b/>
        </w:rPr>
        <w:t xml:space="preserve">stwa LSM (ang. </w:t>
      </w:r>
      <w:r>
        <w:rPr>
          <w:rStyle w:val="hps"/>
          <w:b/>
        </w:rPr>
        <w:t>Linux Secu</w:t>
      </w:r>
      <w:r w:rsidRPr="00867DEC">
        <w:rPr>
          <w:rStyle w:val="hps"/>
          <w:b/>
        </w:rPr>
        <w:t>rity Module)</w:t>
      </w:r>
    </w:p>
    <w:p w:rsidRPr="00867DEC" w:rsidR="00867DEC" w:rsidP="00867DEC" w:rsidRDefault="00867DEC" w14:paraId="52B57FA6" w14:textId="77777777">
      <w:pPr>
        <w:pStyle w:val="NormalnyWeb"/>
        <w:spacing w:before="80" w:beforeAutospacing="0" w:after="0" w:afterAutospacing="0"/>
        <w:jc w:val="both"/>
        <w:rPr>
          <w:rStyle w:val="hps"/>
        </w:rPr>
      </w:pPr>
      <w:r>
        <w:rPr>
          <w:rStyle w:val="hps"/>
        </w:rPr>
        <w:t xml:space="preserve">Jednym ze sposobów </w:t>
      </w:r>
      <w:r w:rsidRPr="00867DEC">
        <w:rPr>
          <w:rStyle w:val="hps"/>
        </w:rPr>
        <w:t>łagodzenia szkód wynikaj</w:t>
      </w:r>
      <w:r>
        <w:rPr>
          <w:rStyle w:val="hps"/>
        </w:rPr>
        <w:t>ących z przeł</w:t>
      </w:r>
      <w:r w:rsidRPr="00867DEC">
        <w:rPr>
          <w:rStyle w:val="hps"/>
        </w:rPr>
        <w:t>amania zabezpiecze</w:t>
      </w:r>
      <w:r>
        <w:rPr>
          <w:rStyle w:val="hps"/>
        </w:rPr>
        <w:t xml:space="preserve">ń </w:t>
      </w:r>
      <w:r w:rsidR="00C17C4A">
        <w:rPr>
          <w:rStyle w:val="hps"/>
        </w:rPr>
        <w:t>oprogramowania jest wł</w:t>
      </w:r>
      <w:r w:rsidRPr="00867DEC">
        <w:rPr>
          <w:rStyle w:val="hps"/>
        </w:rPr>
        <w:t>a</w:t>
      </w:r>
      <w:r w:rsidR="00C17C4A">
        <w:rPr>
          <w:rStyle w:val="hps"/>
        </w:rPr>
        <w:t>ś</w:t>
      </w:r>
      <w:r w:rsidRPr="00867DEC">
        <w:rPr>
          <w:rStyle w:val="hps"/>
        </w:rPr>
        <w:t>ciwe wykorzystywanie kontroli dost</w:t>
      </w:r>
      <w:r w:rsidR="00C17C4A">
        <w:rPr>
          <w:rStyle w:val="hps"/>
        </w:rPr>
        <w:t>ę</w:t>
      </w:r>
      <w:r w:rsidRPr="00867DEC">
        <w:rPr>
          <w:rStyle w:val="hps"/>
        </w:rPr>
        <w:t>pu. W systemie Linux</w:t>
      </w:r>
      <w:r w:rsidR="00C17C4A">
        <w:rPr>
          <w:rStyle w:val="hps"/>
        </w:rPr>
        <w:t xml:space="preserve"> </w:t>
      </w:r>
      <w:r w:rsidRPr="00867DEC">
        <w:rPr>
          <w:rStyle w:val="hps"/>
        </w:rPr>
        <w:t>powszechnie stosowan</w:t>
      </w:r>
      <w:r w:rsidR="00C17C4A">
        <w:rPr>
          <w:rStyle w:val="hps"/>
        </w:rPr>
        <w:t>ą</w:t>
      </w:r>
      <w:r w:rsidRPr="00867DEC">
        <w:rPr>
          <w:rStyle w:val="hps"/>
        </w:rPr>
        <w:t xml:space="preserve"> ochron</w:t>
      </w:r>
      <w:r w:rsidR="00C17C4A">
        <w:rPr>
          <w:rStyle w:val="hps"/>
        </w:rPr>
        <w:t>ą</w:t>
      </w:r>
      <w:r w:rsidRPr="00867DEC">
        <w:rPr>
          <w:rStyle w:val="hps"/>
        </w:rPr>
        <w:t xml:space="preserve"> jest kontrola procesów i plików za pomoc</w:t>
      </w:r>
      <w:r w:rsidR="00C17C4A">
        <w:rPr>
          <w:rStyle w:val="hps"/>
        </w:rPr>
        <w:t>ą</w:t>
      </w:r>
      <w:r w:rsidRPr="00867DEC">
        <w:rPr>
          <w:rStyle w:val="hps"/>
        </w:rPr>
        <w:t xml:space="preserve"> uznaniowej</w:t>
      </w:r>
      <w:r w:rsidR="00C17C4A">
        <w:rPr>
          <w:rStyle w:val="hps"/>
        </w:rPr>
        <w:t xml:space="preserve"> </w:t>
      </w:r>
      <w:r w:rsidRPr="00867DEC">
        <w:rPr>
          <w:rStyle w:val="hps"/>
        </w:rPr>
        <w:t>kontroli dost</w:t>
      </w:r>
      <w:r w:rsidR="00C17C4A">
        <w:rPr>
          <w:rStyle w:val="hps"/>
        </w:rPr>
        <w:t>ę</w:t>
      </w:r>
      <w:r w:rsidRPr="00867DEC">
        <w:rPr>
          <w:rStyle w:val="hps"/>
        </w:rPr>
        <w:t>pu. Jest ona bardzo efektywna i daje u</w:t>
      </w:r>
      <w:r w:rsidR="00C17C4A">
        <w:rPr>
          <w:rStyle w:val="hps"/>
        </w:rPr>
        <w:t>ż</w:t>
      </w:r>
      <w:r w:rsidRPr="00867DEC">
        <w:rPr>
          <w:rStyle w:val="hps"/>
        </w:rPr>
        <w:t>ytkownikowi ochron</w:t>
      </w:r>
      <w:r w:rsidR="00C17C4A">
        <w:rPr>
          <w:rStyle w:val="hps"/>
        </w:rPr>
        <w:t>ę</w:t>
      </w:r>
      <w:r w:rsidRPr="00867DEC">
        <w:rPr>
          <w:rStyle w:val="hps"/>
        </w:rPr>
        <w:t xml:space="preserve"> prywatno</w:t>
      </w:r>
      <w:r w:rsidR="00C17C4A">
        <w:rPr>
          <w:rStyle w:val="hps"/>
        </w:rPr>
        <w:t>ś</w:t>
      </w:r>
      <w:r w:rsidRPr="00867DEC">
        <w:rPr>
          <w:rStyle w:val="hps"/>
        </w:rPr>
        <w:t>ci,</w:t>
      </w:r>
      <w:r w:rsidR="00C17C4A">
        <w:rPr>
          <w:rStyle w:val="hps"/>
        </w:rPr>
        <w:t xml:space="preserve"> </w:t>
      </w:r>
      <w:r w:rsidRPr="00867DEC">
        <w:rPr>
          <w:rStyle w:val="hps"/>
        </w:rPr>
        <w:t>ale nie jest wystarczaj</w:t>
      </w:r>
      <w:r w:rsidR="00C17C4A">
        <w:rPr>
          <w:rStyle w:val="hps"/>
        </w:rPr>
        <w:t>ą</w:t>
      </w:r>
      <w:r w:rsidRPr="00867DEC">
        <w:rPr>
          <w:rStyle w:val="hps"/>
        </w:rPr>
        <w:t>ca by chroni</w:t>
      </w:r>
      <w:r w:rsidR="00C17C4A">
        <w:rPr>
          <w:rStyle w:val="hps"/>
        </w:rPr>
        <w:t>ć</w:t>
      </w:r>
      <w:r w:rsidRPr="00867DEC">
        <w:rPr>
          <w:rStyle w:val="hps"/>
        </w:rPr>
        <w:t xml:space="preserve"> system przed atakami.</w:t>
      </w:r>
    </w:p>
    <w:p w:rsidR="00867DEC" w:rsidP="00867DEC" w:rsidRDefault="00867DEC" w14:paraId="52B57FA7" w14:textId="77777777">
      <w:pPr>
        <w:pStyle w:val="NormalnyWeb"/>
        <w:spacing w:before="80" w:beforeAutospacing="0" w:after="0" w:afterAutospacing="0"/>
        <w:jc w:val="both"/>
        <w:rPr>
          <w:rStyle w:val="hps"/>
        </w:rPr>
      </w:pPr>
      <w:r w:rsidRPr="00867DEC">
        <w:rPr>
          <w:rStyle w:val="hps"/>
        </w:rPr>
        <w:t>W systemach operacyjnych pojawia si</w:t>
      </w:r>
      <w:r w:rsidR="00C17C4A">
        <w:rPr>
          <w:rStyle w:val="hps"/>
        </w:rPr>
        <w:t>ę</w:t>
      </w:r>
      <w:r w:rsidRPr="00867DEC">
        <w:rPr>
          <w:rStyle w:val="hps"/>
        </w:rPr>
        <w:t xml:space="preserve"> problem stosowania wielu ró</w:t>
      </w:r>
      <w:r w:rsidR="00C17C4A">
        <w:rPr>
          <w:rStyle w:val="hps"/>
        </w:rPr>
        <w:t>ż</w:t>
      </w:r>
      <w:r w:rsidRPr="00867DEC">
        <w:rPr>
          <w:rStyle w:val="hps"/>
        </w:rPr>
        <w:t>nych modeli</w:t>
      </w:r>
      <w:r w:rsidR="00C17C4A">
        <w:rPr>
          <w:rStyle w:val="hps"/>
        </w:rPr>
        <w:t xml:space="preserve"> </w:t>
      </w:r>
      <w:r w:rsidRPr="00867DEC">
        <w:rPr>
          <w:rStyle w:val="hps"/>
        </w:rPr>
        <w:t>bezpiecze</w:t>
      </w:r>
      <w:r w:rsidR="00C17C4A">
        <w:rPr>
          <w:rStyle w:val="hps"/>
        </w:rPr>
        <w:t>ń</w:t>
      </w:r>
      <w:r w:rsidRPr="00867DEC">
        <w:rPr>
          <w:rStyle w:val="hps"/>
        </w:rPr>
        <w:t>stwa. Zosta</w:t>
      </w:r>
      <w:r w:rsidR="00C17C4A">
        <w:rPr>
          <w:rStyle w:val="hps"/>
        </w:rPr>
        <w:t>ł</w:t>
      </w:r>
      <w:r w:rsidRPr="00867DEC">
        <w:rPr>
          <w:rStyle w:val="hps"/>
        </w:rPr>
        <w:t xml:space="preserve"> on rozwi</w:t>
      </w:r>
      <w:r w:rsidR="00C17C4A">
        <w:rPr>
          <w:rStyle w:val="hps"/>
        </w:rPr>
        <w:t>ą</w:t>
      </w:r>
      <w:r w:rsidRPr="00867DEC">
        <w:rPr>
          <w:rStyle w:val="hps"/>
        </w:rPr>
        <w:t>zany dzi</w:t>
      </w:r>
      <w:r w:rsidR="00C17C4A">
        <w:rPr>
          <w:rStyle w:val="hps"/>
        </w:rPr>
        <w:t>ę</w:t>
      </w:r>
      <w:r w:rsidRPr="00867DEC">
        <w:rPr>
          <w:rStyle w:val="hps"/>
        </w:rPr>
        <w:t xml:space="preserve">ki </w:t>
      </w:r>
      <w:r w:rsidR="00C17C4A">
        <w:rPr>
          <w:rStyle w:val="hps"/>
        </w:rPr>
        <w:t xml:space="preserve">modułowi. LSM </w:t>
      </w:r>
      <w:r w:rsidRPr="00867DEC">
        <w:rPr>
          <w:rStyle w:val="hps"/>
        </w:rPr>
        <w:t>udost</w:t>
      </w:r>
      <w:r w:rsidR="00C17C4A">
        <w:rPr>
          <w:rStyle w:val="hps"/>
        </w:rPr>
        <w:t>ę</w:t>
      </w:r>
      <w:r w:rsidRPr="00867DEC">
        <w:rPr>
          <w:rStyle w:val="hps"/>
        </w:rPr>
        <w:t xml:space="preserve">pnia </w:t>
      </w:r>
      <w:r w:rsidRPr="00C17C4A">
        <w:rPr>
          <w:rStyle w:val="hps"/>
          <w:i/>
        </w:rPr>
        <w:t>framework</w:t>
      </w:r>
      <w:r w:rsidRPr="00867DEC">
        <w:rPr>
          <w:rStyle w:val="hps"/>
        </w:rPr>
        <w:t xml:space="preserve"> do obs</w:t>
      </w:r>
      <w:r w:rsidR="00C17C4A">
        <w:rPr>
          <w:rStyle w:val="hps"/>
        </w:rPr>
        <w:t>ł</w:t>
      </w:r>
      <w:r w:rsidRPr="00867DEC">
        <w:rPr>
          <w:rStyle w:val="hps"/>
        </w:rPr>
        <w:t>ugi modu</w:t>
      </w:r>
      <w:r w:rsidR="00C17C4A">
        <w:rPr>
          <w:rStyle w:val="hps"/>
        </w:rPr>
        <w:t>ł</w:t>
      </w:r>
      <w:r w:rsidRPr="00867DEC">
        <w:rPr>
          <w:rStyle w:val="hps"/>
        </w:rPr>
        <w:t>ów bezpiecze</w:t>
      </w:r>
      <w:r w:rsidR="00C17C4A">
        <w:rPr>
          <w:rStyle w:val="hps"/>
        </w:rPr>
        <w:t>ń</w:t>
      </w:r>
      <w:r w:rsidRPr="00867DEC">
        <w:rPr>
          <w:rStyle w:val="hps"/>
        </w:rPr>
        <w:t>stwa, g</w:t>
      </w:r>
      <w:r w:rsidR="00C17C4A">
        <w:rPr>
          <w:rStyle w:val="hps"/>
        </w:rPr>
        <w:t>ł</w:t>
      </w:r>
      <w:r w:rsidRPr="00867DEC">
        <w:rPr>
          <w:rStyle w:val="hps"/>
        </w:rPr>
        <w:t>ównie ukierunkowany</w:t>
      </w:r>
      <w:r w:rsidR="00C17C4A">
        <w:rPr>
          <w:rStyle w:val="hps"/>
        </w:rPr>
        <w:t xml:space="preserve"> </w:t>
      </w:r>
      <w:r w:rsidRPr="00867DEC">
        <w:rPr>
          <w:rStyle w:val="hps"/>
        </w:rPr>
        <w:t>na wspieranie modu</w:t>
      </w:r>
      <w:r w:rsidR="00C17C4A">
        <w:rPr>
          <w:rStyle w:val="hps"/>
        </w:rPr>
        <w:t>ł</w:t>
      </w:r>
      <w:r w:rsidRPr="00867DEC">
        <w:rPr>
          <w:rStyle w:val="hps"/>
        </w:rPr>
        <w:t>ów kontroli dost</w:t>
      </w:r>
      <w:r w:rsidR="00C17C4A">
        <w:rPr>
          <w:rStyle w:val="hps"/>
        </w:rPr>
        <w:t>ę</w:t>
      </w:r>
      <w:r w:rsidRPr="00867DEC">
        <w:rPr>
          <w:rStyle w:val="hps"/>
        </w:rPr>
        <w:t>pu. Sam w sobie nie zapewnia dodatkowego</w:t>
      </w:r>
      <w:r w:rsidR="00C17C4A">
        <w:rPr>
          <w:rStyle w:val="hps"/>
        </w:rPr>
        <w:t xml:space="preserve"> </w:t>
      </w:r>
      <w:r w:rsidRPr="00867DEC">
        <w:rPr>
          <w:rStyle w:val="hps"/>
        </w:rPr>
        <w:t>bezpiecze</w:t>
      </w:r>
      <w:r w:rsidR="00C17C4A">
        <w:rPr>
          <w:rStyle w:val="hps"/>
        </w:rPr>
        <w:t>ń</w:t>
      </w:r>
      <w:r w:rsidRPr="00867DEC">
        <w:rPr>
          <w:rStyle w:val="hps"/>
        </w:rPr>
        <w:t>stwa. Istnieje wiele znanych rozwi</w:t>
      </w:r>
      <w:r w:rsidR="00C17C4A">
        <w:rPr>
          <w:rStyle w:val="hps"/>
        </w:rPr>
        <w:t>ą</w:t>
      </w:r>
      <w:r w:rsidRPr="00867DEC">
        <w:rPr>
          <w:rStyle w:val="hps"/>
        </w:rPr>
        <w:t>za</w:t>
      </w:r>
      <w:r w:rsidR="00C17C4A">
        <w:rPr>
          <w:rStyle w:val="hps"/>
        </w:rPr>
        <w:t>ń,</w:t>
      </w:r>
      <w:r w:rsidRPr="00867DEC">
        <w:rPr>
          <w:rStyle w:val="hps"/>
        </w:rPr>
        <w:t xml:space="preserve"> korzystaj</w:t>
      </w:r>
      <w:r w:rsidR="00C17C4A">
        <w:rPr>
          <w:rStyle w:val="hps"/>
        </w:rPr>
        <w:t>ą</w:t>
      </w:r>
      <w:r w:rsidRPr="00867DEC">
        <w:rPr>
          <w:rStyle w:val="hps"/>
        </w:rPr>
        <w:t>cych z tego mechanizmu.</w:t>
      </w:r>
      <w:r w:rsidR="00C17C4A">
        <w:rPr>
          <w:rStyle w:val="hps"/>
        </w:rPr>
        <w:t xml:space="preserve"> </w:t>
      </w:r>
      <w:r w:rsidRPr="00C17C4A">
        <w:rPr>
          <w:rStyle w:val="hps"/>
        </w:rPr>
        <w:t>Najbardziej znanymi s</w:t>
      </w:r>
      <w:r w:rsidR="00C17C4A">
        <w:rPr>
          <w:rStyle w:val="hps"/>
        </w:rPr>
        <w:t>ą</w:t>
      </w:r>
      <w:r w:rsidRPr="00C17C4A">
        <w:rPr>
          <w:rStyle w:val="hps"/>
        </w:rPr>
        <w:t xml:space="preserve"> SELinux, Domain and Typ Enforcement (DTE) i LIDS.</w:t>
      </w:r>
    </w:p>
    <w:p w:rsidR="00C17C4A" w:rsidP="00C17C4A" w:rsidRDefault="00C17C4A" w14:paraId="52B57FA8" w14:textId="77777777">
      <w:pPr>
        <w:pStyle w:val="NormalnyWeb"/>
        <w:spacing w:before="80" w:beforeAutospacing="0" w:after="0" w:afterAutospacing="0"/>
        <w:jc w:val="both"/>
        <w:rPr>
          <w:rStyle w:val="hps"/>
        </w:rPr>
      </w:pPr>
      <w:r>
        <w:rPr>
          <w:rStyle w:val="hps"/>
        </w:rPr>
        <w:t xml:space="preserve">Moduł LSM </w:t>
      </w:r>
      <w:r w:rsidRPr="00C17C4A">
        <w:rPr>
          <w:rStyle w:val="hps"/>
        </w:rPr>
        <w:t>p</w:t>
      </w:r>
      <w:r>
        <w:rPr>
          <w:rStyle w:val="hps"/>
        </w:rPr>
        <w:t>oś</w:t>
      </w:r>
      <w:r w:rsidRPr="00C17C4A">
        <w:rPr>
          <w:rStyle w:val="hps"/>
        </w:rPr>
        <w:t>rednicz</w:t>
      </w:r>
      <w:r>
        <w:rPr>
          <w:rStyle w:val="hps"/>
        </w:rPr>
        <w:t>y</w:t>
      </w:r>
      <w:r w:rsidRPr="00C17C4A">
        <w:rPr>
          <w:rStyle w:val="hps"/>
        </w:rPr>
        <w:t xml:space="preserve"> w procesie kontroli dost</w:t>
      </w:r>
      <w:r>
        <w:rPr>
          <w:rStyle w:val="hps"/>
        </w:rPr>
        <w:t>ę</w:t>
      </w:r>
      <w:r w:rsidRPr="00C17C4A">
        <w:rPr>
          <w:rStyle w:val="hps"/>
        </w:rPr>
        <w:t>pu do wewn</w:t>
      </w:r>
      <w:r>
        <w:rPr>
          <w:rStyle w:val="hps"/>
        </w:rPr>
        <w:t>ę</w:t>
      </w:r>
      <w:r w:rsidRPr="00C17C4A">
        <w:rPr>
          <w:rStyle w:val="hps"/>
        </w:rPr>
        <w:t>trznych obiektów j</w:t>
      </w:r>
      <w:r>
        <w:rPr>
          <w:rStyle w:val="hps"/>
        </w:rPr>
        <w:t>ą</w:t>
      </w:r>
      <w:r w:rsidRPr="00C17C4A">
        <w:rPr>
          <w:rStyle w:val="hps"/>
        </w:rPr>
        <w:t>dra: zada</w:t>
      </w:r>
      <w:r>
        <w:rPr>
          <w:rStyle w:val="hps"/>
        </w:rPr>
        <w:t>ń</w:t>
      </w:r>
      <w:r w:rsidRPr="00C17C4A">
        <w:rPr>
          <w:rStyle w:val="hps"/>
        </w:rPr>
        <w:t>, w</w:t>
      </w:r>
      <w:r>
        <w:rPr>
          <w:rStyle w:val="hps"/>
        </w:rPr>
        <w:t>ę</w:t>
      </w:r>
      <w:r w:rsidRPr="00C17C4A">
        <w:rPr>
          <w:rStyle w:val="hps"/>
        </w:rPr>
        <w:t>z</w:t>
      </w:r>
      <w:r>
        <w:rPr>
          <w:rStyle w:val="hps"/>
        </w:rPr>
        <w:t>ł</w:t>
      </w:r>
      <w:r w:rsidRPr="00C17C4A">
        <w:rPr>
          <w:rStyle w:val="hps"/>
        </w:rPr>
        <w:t>ów, otwartych plików. Proces u</w:t>
      </w:r>
      <w:r>
        <w:rPr>
          <w:rStyle w:val="hps"/>
        </w:rPr>
        <w:t>ż</w:t>
      </w:r>
      <w:r w:rsidRPr="00C17C4A">
        <w:rPr>
          <w:rStyle w:val="hps"/>
        </w:rPr>
        <w:t>ytkownika przechodzi</w:t>
      </w:r>
      <w:r>
        <w:rPr>
          <w:rStyle w:val="hps"/>
        </w:rPr>
        <w:t xml:space="preserve"> </w:t>
      </w:r>
      <w:r w:rsidRPr="00C17C4A">
        <w:rPr>
          <w:rStyle w:val="hps"/>
        </w:rPr>
        <w:t>do wykonywania wywo</w:t>
      </w:r>
      <w:r>
        <w:rPr>
          <w:rStyle w:val="hps"/>
        </w:rPr>
        <w:t>ł</w:t>
      </w:r>
      <w:r w:rsidRPr="00C17C4A">
        <w:rPr>
          <w:rStyle w:val="hps"/>
        </w:rPr>
        <w:t>ania systemowego (ang. system call), które na samym</w:t>
      </w:r>
      <w:r>
        <w:rPr>
          <w:rStyle w:val="hps"/>
        </w:rPr>
        <w:t xml:space="preserve"> </w:t>
      </w:r>
      <w:r w:rsidRPr="00C17C4A">
        <w:rPr>
          <w:rStyle w:val="hps"/>
        </w:rPr>
        <w:t>pocz</w:t>
      </w:r>
      <w:r>
        <w:rPr>
          <w:rStyle w:val="hps"/>
        </w:rPr>
        <w:t>ą</w:t>
      </w:r>
      <w:r w:rsidRPr="00C17C4A">
        <w:rPr>
          <w:rStyle w:val="hps"/>
        </w:rPr>
        <w:t>tku przechodzi przez obecn</w:t>
      </w:r>
      <w:r>
        <w:rPr>
          <w:rStyle w:val="hps"/>
        </w:rPr>
        <w:t>ą</w:t>
      </w:r>
      <w:r w:rsidRPr="00C17C4A">
        <w:rPr>
          <w:rStyle w:val="hps"/>
        </w:rPr>
        <w:t xml:space="preserve"> logik</w:t>
      </w:r>
      <w:r>
        <w:rPr>
          <w:rStyle w:val="hps"/>
        </w:rPr>
        <w:t>ę</w:t>
      </w:r>
      <w:r w:rsidRPr="00C17C4A">
        <w:rPr>
          <w:rStyle w:val="hps"/>
        </w:rPr>
        <w:t xml:space="preserve"> obs</w:t>
      </w:r>
      <w:r>
        <w:rPr>
          <w:rStyle w:val="hps"/>
        </w:rPr>
        <w:t>ł</w:t>
      </w:r>
      <w:r w:rsidRPr="00C17C4A">
        <w:rPr>
          <w:rStyle w:val="hps"/>
        </w:rPr>
        <w:t>ugiwania wyszukiwania i alokacji zasobów</w:t>
      </w:r>
      <w:r>
        <w:rPr>
          <w:rStyle w:val="hps"/>
        </w:rPr>
        <w:t xml:space="preserve"> </w:t>
      </w:r>
      <w:r w:rsidRPr="00C17C4A">
        <w:rPr>
          <w:rStyle w:val="hps"/>
        </w:rPr>
        <w:t>systemowych, sprawdzanie b</w:t>
      </w:r>
      <w:r>
        <w:rPr>
          <w:rStyle w:val="hps"/>
        </w:rPr>
        <w:t>łędów wywoł</w:t>
      </w:r>
      <w:r w:rsidRPr="00C17C4A">
        <w:rPr>
          <w:rStyle w:val="hps"/>
        </w:rPr>
        <w:t>ania oraz przez uznaniow</w:t>
      </w:r>
      <w:r>
        <w:rPr>
          <w:rStyle w:val="hps"/>
        </w:rPr>
        <w:t>ą</w:t>
      </w:r>
      <w:r w:rsidRPr="00C17C4A">
        <w:rPr>
          <w:rStyle w:val="hps"/>
        </w:rPr>
        <w:t xml:space="preserve"> kontrol</w:t>
      </w:r>
      <w:r>
        <w:rPr>
          <w:rStyle w:val="hps"/>
        </w:rPr>
        <w:t>ę</w:t>
      </w:r>
      <w:r w:rsidRPr="00C17C4A">
        <w:rPr>
          <w:rStyle w:val="hps"/>
        </w:rPr>
        <w:t xml:space="preserve"> dost</w:t>
      </w:r>
      <w:r>
        <w:rPr>
          <w:rStyle w:val="hps"/>
        </w:rPr>
        <w:t>ę</w:t>
      </w:r>
      <w:r w:rsidRPr="00C17C4A">
        <w:rPr>
          <w:rStyle w:val="hps"/>
        </w:rPr>
        <w:t>pu.</w:t>
      </w:r>
      <w:r>
        <w:rPr>
          <w:rStyle w:val="hps"/>
        </w:rPr>
        <w:t xml:space="preserve"> </w:t>
      </w:r>
      <w:r w:rsidRPr="00C17C4A">
        <w:rPr>
          <w:rStyle w:val="hps"/>
        </w:rPr>
        <w:t>Na chwil</w:t>
      </w:r>
      <w:r>
        <w:rPr>
          <w:rStyle w:val="hps"/>
        </w:rPr>
        <w:t>ę</w:t>
      </w:r>
      <w:r w:rsidRPr="00C17C4A">
        <w:rPr>
          <w:rStyle w:val="hps"/>
        </w:rPr>
        <w:t xml:space="preserve"> przed przyznaniem dost</w:t>
      </w:r>
      <w:r>
        <w:rPr>
          <w:rStyle w:val="hps"/>
        </w:rPr>
        <w:t>ę</w:t>
      </w:r>
      <w:r w:rsidRPr="00C17C4A">
        <w:rPr>
          <w:rStyle w:val="hps"/>
        </w:rPr>
        <w:t>pu do wewn</w:t>
      </w:r>
      <w:r>
        <w:rPr>
          <w:rStyle w:val="hps"/>
        </w:rPr>
        <w:t>ę</w:t>
      </w:r>
      <w:r w:rsidRPr="00C17C4A">
        <w:rPr>
          <w:rStyle w:val="hps"/>
        </w:rPr>
        <w:t>trznego obiektu, uchwyt LSM (ang.</w:t>
      </w:r>
      <w:r>
        <w:rPr>
          <w:rStyle w:val="hps"/>
        </w:rPr>
        <w:t xml:space="preserve"> </w:t>
      </w:r>
      <w:r w:rsidRPr="00C17C4A">
        <w:rPr>
          <w:rStyle w:val="hps"/>
        </w:rPr>
        <w:t>LSM hook) tworzy zewn</w:t>
      </w:r>
      <w:r>
        <w:rPr>
          <w:rStyle w:val="hps"/>
        </w:rPr>
        <w:t>ętrzne wywoł</w:t>
      </w:r>
      <w:r w:rsidRPr="00C17C4A">
        <w:rPr>
          <w:rStyle w:val="hps"/>
        </w:rPr>
        <w:t>anie kodu modu</w:t>
      </w:r>
      <w:r>
        <w:rPr>
          <w:rStyle w:val="hps"/>
        </w:rPr>
        <w:t>ł</w:t>
      </w:r>
      <w:r w:rsidRPr="00C17C4A">
        <w:rPr>
          <w:rStyle w:val="hps"/>
        </w:rPr>
        <w:t xml:space="preserve">u, które sprawdza, czy </w:t>
      </w:r>
      <w:r w:rsidR="00A63C79">
        <w:rPr>
          <w:rStyle w:val="hps"/>
        </w:rPr>
        <w:t>żą</w:t>
      </w:r>
      <w:r w:rsidRPr="00C17C4A">
        <w:rPr>
          <w:rStyle w:val="hps"/>
        </w:rPr>
        <w:t>danie</w:t>
      </w:r>
      <w:r w:rsidR="00A63C79">
        <w:rPr>
          <w:rStyle w:val="hps"/>
        </w:rPr>
        <w:t xml:space="preserve"> </w:t>
      </w:r>
      <w:r w:rsidRPr="00C17C4A">
        <w:rPr>
          <w:rStyle w:val="hps"/>
        </w:rPr>
        <w:t>powinno by</w:t>
      </w:r>
      <w:r w:rsidR="00A63C79">
        <w:rPr>
          <w:rStyle w:val="hps"/>
        </w:rPr>
        <w:t>ć</w:t>
      </w:r>
      <w:r w:rsidRPr="00C17C4A">
        <w:rPr>
          <w:rStyle w:val="hps"/>
        </w:rPr>
        <w:t xml:space="preserve"> spe</w:t>
      </w:r>
      <w:r w:rsidR="00A63C79">
        <w:rPr>
          <w:rStyle w:val="hps"/>
        </w:rPr>
        <w:t>ł</w:t>
      </w:r>
      <w:r w:rsidRPr="00C17C4A">
        <w:rPr>
          <w:rStyle w:val="hps"/>
        </w:rPr>
        <w:t>nione. Umiejscowienie mechanizmu w j</w:t>
      </w:r>
      <w:r w:rsidR="00A63C79">
        <w:rPr>
          <w:rStyle w:val="hps"/>
        </w:rPr>
        <w:t>ą</w:t>
      </w:r>
      <w:r w:rsidRPr="00C17C4A">
        <w:rPr>
          <w:rStyle w:val="hps"/>
        </w:rPr>
        <w:t>drze systemowym zosta</w:t>
      </w:r>
      <w:r w:rsidR="00A63C79">
        <w:rPr>
          <w:rStyle w:val="hps"/>
        </w:rPr>
        <w:t>ł</w:t>
      </w:r>
      <w:r w:rsidRPr="00C17C4A">
        <w:rPr>
          <w:rStyle w:val="hps"/>
        </w:rPr>
        <w:t>o</w:t>
      </w:r>
      <w:r w:rsidR="00A63C79">
        <w:rPr>
          <w:rStyle w:val="hps"/>
        </w:rPr>
        <w:t xml:space="preserve"> przedstawione na rys. </w:t>
      </w:r>
      <w:r w:rsidRPr="00C17C4A">
        <w:rPr>
          <w:rStyle w:val="hps"/>
        </w:rPr>
        <w:t>1.</w:t>
      </w:r>
    </w:p>
    <w:p w:rsidR="00A63C79" w:rsidP="6C1167A6" w:rsidRDefault="00757866" w14:paraId="52B57FA9" w14:textId="77777777">
      <w:pPr>
        <w:pStyle w:val="NormalnyWeb"/>
        <w:spacing w:before="80" w:beforeAutospacing="off" w:after="0" w:afterAutospacing="off"/>
        <w:jc w:val="center"/>
        <w:rPr>
          <w:rStyle w:val="hps"/>
        </w:rPr>
      </w:pPr>
      <w:r w:rsidRPr="00A63C79">
        <w:rPr>
          <w:rStyle w:val="hps"/>
          <w:noProof/>
        </w:rPr>
        <w:drawing>
          <wp:inline distT="0" distB="0" distL="0" distR="0" wp14:anchorId="52B58054" wp14:editId="52B58055">
            <wp:extent cx="4486275" cy="41433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C79" w:rsidP="00A63C79" w:rsidRDefault="00A63C79" w14:paraId="52B57FAA" w14:textId="77777777">
      <w:pPr>
        <w:pStyle w:val="NormalnyWeb"/>
        <w:spacing w:before="80" w:beforeAutospacing="0" w:after="0" w:afterAutospacing="0"/>
        <w:jc w:val="center"/>
        <w:rPr>
          <w:rStyle w:val="hps"/>
        </w:rPr>
      </w:pPr>
      <w:r>
        <w:rPr>
          <w:rStyle w:val="hps"/>
        </w:rPr>
        <w:t>Rys. 1 Architektura LSM</w:t>
      </w:r>
    </w:p>
    <w:p w:rsidRPr="00867DEC" w:rsidR="00A63C79" w:rsidP="00A63C79" w:rsidRDefault="00A63C79" w14:paraId="52B57FAB" w14:textId="77777777">
      <w:pPr>
        <w:pStyle w:val="Default"/>
        <w:spacing w:before="120"/>
        <w:jc w:val="both"/>
        <w:rPr>
          <w:rStyle w:val="hps"/>
          <w:b/>
        </w:rPr>
      </w:pPr>
      <w:r>
        <w:rPr>
          <w:rStyle w:val="hps"/>
          <w:b/>
        </w:rPr>
        <w:t>1.2 Architektura SELinix</w:t>
      </w:r>
    </w:p>
    <w:p w:rsidRPr="00A63C79" w:rsidR="00A63C79" w:rsidP="00A63C79" w:rsidRDefault="00A63C79" w14:paraId="52B57FAC" w14:textId="77777777">
      <w:pPr>
        <w:pStyle w:val="NormalnyWeb"/>
        <w:spacing w:before="80" w:beforeAutospacing="0" w:after="0" w:afterAutospacing="0"/>
        <w:jc w:val="both"/>
        <w:rPr>
          <w:rStyle w:val="hps"/>
        </w:rPr>
      </w:pPr>
      <w:r w:rsidRPr="00A63C79">
        <w:rPr>
          <w:rStyle w:val="hps"/>
        </w:rPr>
        <w:t>SELinux sk</w:t>
      </w:r>
      <w:r>
        <w:rPr>
          <w:rStyle w:val="hps"/>
        </w:rPr>
        <w:t>ł</w:t>
      </w:r>
      <w:r w:rsidRPr="00A63C79">
        <w:rPr>
          <w:rStyle w:val="hps"/>
        </w:rPr>
        <w:t>ada si</w:t>
      </w:r>
      <w:r>
        <w:rPr>
          <w:rStyle w:val="hps"/>
        </w:rPr>
        <w:t>ę</w:t>
      </w:r>
      <w:r w:rsidRPr="00A63C79">
        <w:rPr>
          <w:rStyle w:val="hps"/>
        </w:rPr>
        <w:t xml:space="preserve"> z nast</w:t>
      </w:r>
      <w:r>
        <w:rPr>
          <w:rStyle w:val="hps"/>
        </w:rPr>
        <w:t>ę</w:t>
      </w:r>
      <w:r w:rsidRPr="00A63C79">
        <w:rPr>
          <w:rStyle w:val="hps"/>
        </w:rPr>
        <w:t>puj</w:t>
      </w:r>
      <w:r>
        <w:rPr>
          <w:rStyle w:val="hps"/>
        </w:rPr>
        <w:t>ą</w:t>
      </w:r>
      <w:r w:rsidRPr="00A63C79">
        <w:rPr>
          <w:rStyle w:val="hps"/>
        </w:rPr>
        <w:t>cych komponentów:</w:t>
      </w:r>
    </w:p>
    <w:p w:rsidRPr="00A63C79" w:rsidR="00A63C79" w:rsidP="00A63C79" w:rsidRDefault="00A63C79" w14:paraId="52B57FAD" w14:textId="77777777">
      <w:pPr>
        <w:pStyle w:val="NormalnyWeb"/>
        <w:numPr>
          <w:ilvl w:val="0"/>
          <w:numId w:val="10"/>
        </w:numPr>
        <w:spacing w:before="80" w:beforeAutospacing="0" w:after="0" w:afterAutospacing="0"/>
        <w:jc w:val="both"/>
      </w:pPr>
      <w:r w:rsidRPr="00A63C79">
        <w:t>kodu dzia</w:t>
      </w:r>
      <w:r>
        <w:t>ł</w:t>
      </w:r>
      <w:r w:rsidRPr="00A63C79">
        <w:t>aj</w:t>
      </w:r>
      <w:r>
        <w:t>ą</w:t>
      </w:r>
      <w:r w:rsidRPr="00A63C79">
        <w:t>cego w przestrzeni j</w:t>
      </w:r>
      <w:r>
        <w:t>ą</w:t>
      </w:r>
      <w:r w:rsidRPr="00A63C79">
        <w:t>dra,</w:t>
      </w:r>
    </w:p>
    <w:p w:rsidRPr="00A63C79" w:rsidR="00A63C79" w:rsidP="00A63C79" w:rsidRDefault="00A63C79" w14:paraId="52B57FAE" w14:textId="77777777">
      <w:pPr>
        <w:pStyle w:val="NormalnyWeb"/>
        <w:numPr>
          <w:ilvl w:val="0"/>
          <w:numId w:val="10"/>
        </w:numPr>
        <w:spacing w:before="80" w:beforeAutospacing="0" w:after="0" w:afterAutospacing="0"/>
        <w:jc w:val="both"/>
      </w:pPr>
      <w:r w:rsidRPr="00A63C79">
        <w:t>biblioteki wspó</w:t>
      </w:r>
      <w:r>
        <w:t>ł</w:t>
      </w:r>
      <w:r w:rsidRPr="00A63C79">
        <w:t>dzielonej SELinux,</w:t>
      </w:r>
    </w:p>
    <w:p w:rsidRPr="00A63C79" w:rsidR="00A63C79" w:rsidP="00A63C79" w:rsidRDefault="00A63C79" w14:paraId="52B57FAF" w14:textId="77777777">
      <w:pPr>
        <w:pStyle w:val="NormalnyWeb"/>
        <w:numPr>
          <w:ilvl w:val="0"/>
          <w:numId w:val="10"/>
        </w:numPr>
        <w:spacing w:before="80" w:beforeAutospacing="0" w:after="0" w:afterAutospacing="0"/>
        <w:jc w:val="both"/>
      </w:pPr>
      <w:r w:rsidRPr="00A63C79">
        <w:t>polityki bezpiecze</w:t>
      </w:r>
      <w:r>
        <w:t>ń</w:t>
      </w:r>
      <w:r w:rsidRPr="00A63C79">
        <w:t>stwa,</w:t>
      </w:r>
    </w:p>
    <w:p w:rsidRPr="00A63C79" w:rsidR="00A63C79" w:rsidP="00A63C79" w:rsidRDefault="00A63C79" w14:paraId="52B57FB0" w14:textId="77777777">
      <w:pPr>
        <w:pStyle w:val="NormalnyWeb"/>
        <w:numPr>
          <w:ilvl w:val="0"/>
          <w:numId w:val="10"/>
        </w:numPr>
        <w:spacing w:before="80" w:beforeAutospacing="0" w:after="0" w:afterAutospacing="0"/>
        <w:jc w:val="both"/>
      </w:pPr>
      <w:r w:rsidRPr="00A63C79">
        <w:t>mody</w:t>
      </w:r>
      <w:r>
        <w:t>fi</w:t>
      </w:r>
      <w:r w:rsidRPr="00A63C79">
        <w:t>kowanych narz</w:t>
      </w:r>
      <w:r>
        <w:t>ę</w:t>
      </w:r>
      <w:r w:rsidRPr="00A63C79">
        <w:t>dzi,</w:t>
      </w:r>
    </w:p>
    <w:p w:rsidRPr="00A63C79" w:rsidR="00A63C79" w:rsidP="00A63C79" w:rsidRDefault="00A63C79" w14:paraId="52B57FB1" w14:textId="77777777">
      <w:pPr>
        <w:pStyle w:val="NormalnyWeb"/>
        <w:numPr>
          <w:ilvl w:val="0"/>
          <w:numId w:val="10"/>
        </w:numPr>
        <w:spacing w:before="80" w:beforeAutospacing="0" w:after="0" w:afterAutospacing="0"/>
        <w:jc w:val="both"/>
      </w:pPr>
      <w:r w:rsidRPr="00A63C79">
        <w:t>systemu plików, który umo</w:t>
      </w:r>
      <w:r>
        <w:t>ż</w:t>
      </w:r>
      <w:r w:rsidRPr="00A63C79">
        <w:t>liwia nadawanie rozszerzonych atrybutów dost</w:t>
      </w:r>
      <w:r>
        <w:t>ę</w:t>
      </w:r>
      <w:r w:rsidRPr="00A63C79">
        <w:t>pu.</w:t>
      </w:r>
    </w:p>
    <w:p w:rsidRPr="00A63C79" w:rsidR="00A63C79" w:rsidP="00A63C79" w:rsidRDefault="00A63C79" w14:paraId="52B57FB2" w14:textId="77777777">
      <w:pPr>
        <w:pStyle w:val="NormalnyWeb"/>
        <w:spacing w:before="80" w:beforeAutospacing="0" w:after="0" w:afterAutospacing="0"/>
        <w:jc w:val="both"/>
        <w:rPr>
          <w:rStyle w:val="hps"/>
        </w:rPr>
      </w:pPr>
      <w:r w:rsidRPr="00A63C79">
        <w:rPr>
          <w:rStyle w:val="hps"/>
        </w:rPr>
        <w:t>Ogólna koncepcja architektury SELinux zosta</w:t>
      </w:r>
      <w:r>
        <w:rPr>
          <w:rStyle w:val="hps"/>
        </w:rPr>
        <w:t>ł</w:t>
      </w:r>
      <w:r w:rsidRPr="00A63C79">
        <w:rPr>
          <w:rStyle w:val="hps"/>
        </w:rPr>
        <w:t>a przedstawiona na rys</w:t>
      </w:r>
      <w:r>
        <w:rPr>
          <w:rStyle w:val="hps"/>
        </w:rPr>
        <w:t xml:space="preserve">. </w:t>
      </w:r>
      <w:r w:rsidRPr="00A63C79">
        <w:rPr>
          <w:rStyle w:val="hps"/>
        </w:rPr>
        <w:t>2.</w:t>
      </w:r>
      <w:r>
        <w:rPr>
          <w:rStyle w:val="hps"/>
        </w:rPr>
        <w:t xml:space="preserve"> </w:t>
      </w:r>
      <w:r w:rsidRPr="00A63C79">
        <w:rPr>
          <w:rStyle w:val="hps"/>
        </w:rPr>
        <w:t>Po uaktywnieniu polityki bezpiecze</w:t>
      </w:r>
      <w:r>
        <w:rPr>
          <w:rStyle w:val="hps"/>
        </w:rPr>
        <w:t>ń</w:t>
      </w:r>
      <w:r w:rsidRPr="00A63C79">
        <w:rPr>
          <w:rStyle w:val="hps"/>
        </w:rPr>
        <w:t>stwa w j</w:t>
      </w:r>
      <w:r>
        <w:rPr>
          <w:rStyle w:val="hps"/>
        </w:rPr>
        <w:t>ą</w:t>
      </w:r>
      <w:r w:rsidRPr="00A63C79">
        <w:rPr>
          <w:rStyle w:val="hps"/>
        </w:rPr>
        <w:t>drze systemu, monitorowana jest aktywno</w:t>
      </w:r>
      <w:r>
        <w:rPr>
          <w:rStyle w:val="hps"/>
        </w:rPr>
        <w:t>ść</w:t>
      </w:r>
      <w:r w:rsidRPr="00A63C79">
        <w:rPr>
          <w:rStyle w:val="hps"/>
        </w:rPr>
        <w:t xml:space="preserve"> systemu. </w:t>
      </w:r>
      <w:r w:rsidR="00707487">
        <w:rPr>
          <w:rStyle w:val="hps"/>
        </w:rPr>
        <w:t>Żą</w:t>
      </w:r>
      <w:r w:rsidRPr="00A63C79">
        <w:rPr>
          <w:rStyle w:val="hps"/>
        </w:rPr>
        <w:t>dane operacje egzekwowania uprawnie</w:t>
      </w:r>
      <w:r w:rsidR="00707487">
        <w:rPr>
          <w:rStyle w:val="hps"/>
        </w:rPr>
        <w:t>ń</w:t>
      </w:r>
      <w:r w:rsidRPr="00A63C79">
        <w:rPr>
          <w:rStyle w:val="hps"/>
        </w:rPr>
        <w:t xml:space="preserve"> dost</w:t>
      </w:r>
      <w:r w:rsidR="00707487">
        <w:rPr>
          <w:rStyle w:val="hps"/>
        </w:rPr>
        <w:t>ę</w:t>
      </w:r>
      <w:r w:rsidRPr="00A63C79">
        <w:rPr>
          <w:rStyle w:val="hps"/>
        </w:rPr>
        <w:t>pne s</w:t>
      </w:r>
      <w:r w:rsidR="00707487">
        <w:rPr>
          <w:rStyle w:val="hps"/>
        </w:rPr>
        <w:t>ą</w:t>
      </w:r>
      <w:r w:rsidRPr="00A63C79">
        <w:rPr>
          <w:rStyle w:val="hps"/>
        </w:rPr>
        <w:t xml:space="preserve"> na mocy wybranej</w:t>
      </w:r>
      <w:r w:rsidR="00707487">
        <w:rPr>
          <w:rStyle w:val="hps"/>
        </w:rPr>
        <w:t xml:space="preserve"> </w:t>
      </w:r>
      <w:r w:rsidRPr="00A63C79">
        <w:rPr>
          <w:rStyle w:val="hps"/>
        </w:rPr>
        <w:t>polityki.</w:t>
      </w:r>
    </w:p>
    <w:p w:rsidRPr="00A63C79" w:rsidR="00A63C79" w:rsidP="00A63C79" w:rsidRDefault="00A63C79" w14:paraId="52B57FB3" w14:textId="77777777">
      <w:pPr>
        <w:pStyle w:val="NormalnyWeb"/>
        <w:spacing w:before="80" w:beforeAutospacing="0" w:after="0" w:afterAutospacing="0"/>
        <w:jc w:val="both"/>
        <w:rPr>
          <w:rStyle w:val="hps"/>
        </w:rPr>
      </w:pPr>
      <w:r w:rsidRPr="00A63C79">
        <w:rPr>
          <w:rStyle w:val="hps"/>
        </w:rPr>
        <w:t xml:space="preserve">Biblioteka </w:t>
      </w:r>
      <w:r w:rsidRPr="00707487">
        <w:rPr>
          <w:rStyle w:val="hps"/>
          <w:i/>
        </w:rPr>
        <w:t>linselinux1</w:t>
      </w:r>
      <w:r w:rsidRPr="00A63C79">
        <w:rPr>
          <w:rStyle w:val="hps"/>
        </w:rPr>
        <w:t>.so udost</w:t>
      </w:r>
      <w:r w:rsidR="00707487">
        <w:rPr>
          <w:rStyle w:val="hps"/>
        </w:rPr>
        <w:t>ę</w:t>
      </w:r>
      <w:r w:rsidRPr="00A63C79">
        <w:rPr>
          <w:rStyle w:val="hps"/>
        </w:rPr>
        <w:t>pnia interfejs programowy API wykorzystywany</w:t>
      </w:r>
      <w:r w:rsidR="00707487">
        <w:rPr>
          <w:rStyle w:val="hps"/>
        </w:rPr>
        <w:t xml:space="preserve"> </w:t>
      </w:r>
      <w:r w:rsidRPr="00A63C79">
        <w:rPr>
          <w:rStyle w:val="hps"/>
        </w:rPr>
        <w:t>przez niektóre aplikacje wspó</w:t>
      </w:r>
      <w:r w:rsidR="00707487">
        <w:rPr>
          <w:rStyle w:val="hps"/>
        </w:rPr>
        <w:t>ł</w:t>
      </w:r>
      <w:r w:rsidRPr="00A63C79">
        <w:rPr>
          <w:rStyle w:val="hps"/>
        </w:rPr>
        <w:t>pracuj</w:t>
      </w:r>
      <w:r w:rsidR="00707487">
        <w:rPr>
          <w:rStyle w:val="hps"/>
        </w:rPr>
        <w:t>ą</w:t>
      </w:r>
      <w:r w:rsidRPr="00A63C79">
        <w:rPr>
          <w:rStyle w:val="hps"/>
        </w:rPr>
        <w:t>ce z SELinuksem.</w:t>
      </w:r>
    </w:p>
    <w:p w:rsidRPr="00A63C79" w:rsidR="00A63C79" w:rsidP="00A63C79" w:rsidRDefault="00A63C79" w14:paraId="52B57FB4" w14:textId="77777777">
      <w:pPr>
        <w:pStyle w:val="NormalnyWeb"/>
        <w:spacing w:before="80" w:beforeAutospacing="0" w:after="0" w:afterAutospacing="0"/>
        <w:jc w:val="both"/>
        <w:rPr>
          <w:rStyle w:val="hps"/>
        </w:rPr>
      </w:pPr>
      <w:r w:rsidRPr="00A63C79">
        <w:rPr>
          <w:rStyle w:val="hps"/>
        </w:rPr>
        <w:t>Serwer bezpiecze</w:t>
      </w:r>
      <w:r w:rsidR="00707487">
        <w:rPr>
          <w:rStyle w:val="hps"/>
        </w:rPr>
        <w:t>ń</w:t>
      </w:r>
      <w:r w:rsidRPr="00A63C79">
        <w:rPr>
          <w:rStyle w:val="hps"/>
        </w:rPr>
        <w:t>stwa opiera swoje decyzje na pliku strategii, które mog</w:t>
      </w:r>
      <w:r w:rsidR="00707487">
        <w:rPr>
          <w:rStyle w:val="hps"/>
        </w:rPr>
        <w:t>ą być</w:t>
      </w:r>
      <w:r w:rsidRPr="00A63C79">
        <w:rPr>
          <w:rStyle w:val="hps"/>
        </w:rPr>
        <w:t xml:space="preserve"> kon</w:t>
      </w:r>
      <w:r w:rsidR="00707487">
        <w:rPr>
          <w:rStyle w:val="hps"/>
        </w:rPr>
        <w:t>fi</w:t>
      </w:r>
      <w:r w:rsidRPr="00A63C79">
        <w:rPr>
          <w:rStyle w:val="hps"/>
        </w:rPr>
        <w:t>gurowane przez administratora systemu. W zale</w:t>
      </w:r>
      <w:r w:rsidR="00707487">
        <w:rPr>
          <w:rStyle w:val="hps"/>
        </w:rPr>
        <w:t>ż</w:t>
      </w:r>
      <w:r w:rsidRPr="00A63C79">
        <w:rPr>
          <w:rStyle w:val="hps"/>
        </w:rPr>
        <w:t>no</w:t>
      </w:r>
      <w:r w:rsidR="00707487">
        <w:rPr>
          <w:rStyle w:val="hps"/>
        </w:rPr>
        <w:t>ś</w:t>
      </w:r>
      <w:r w:rsidRPr="00A63C79">
        <w:rPr>
          <w:rStyle w:val="hps"/>
        </w:rPr>
        <w:t>ci od potrzeb, plik zasad umo</w:t>
      </w:r>
      <w:r w:rsidR="00707487">
        <w:rPr>
          <w:rStyle w:val="hps"/>
        </w:rPr>
        <w:t>ż</w:t>
      </w:r>
      <w:r w:rsidRPr="00A63C79">
        <w:rPr>
          <w:rStyle w:val="hps"/>
        </w:rPr>
        <w:t>liwia</w:t>
      </w:r>
      <w:r w:rsidR="00707487">
        <w:rPr>
          <w:rStyle w:val="hps"/>
        </w:rPr>
        <w:t xml:space="preserve"> </w:t>
      </w:r>
      <w:r w:rsidRPr="00A63C79">
        <w:rPr>
          <w:rStyle w:val="hps"/>
        </w:rPr>
        <w:t>wdro</w:t>
      </w:r>
      <w:r w:rsidR="00707487">
        <w:rPr>
          <w:rStyle w:val="hps"/>
        </w:rPr>
        <w:t>ż</w:t>
      </w:r>
      <w:r w:rsidRPr="00A63C79">
        <w:rPr>
          <w:rStyle w:val="hps"/>
        </w:rPr>
        <w:t>enie niestandardowych zachowa</w:t>
      </w:r>
      <w:r w:rsidR="00707487">
        <w:rPr>
          <w:rStyle w:val="hps"/>
        </w:rPr>
        <w:t>ń</w:t>
      </w:r>
      <w:r w:rsidRPr="00A63C79">
        <w:rPr>
          <w:rStyle w:val="hps"/>
        </w:rPr>
        <w:t xml:space="preserve"> polityki bezpiecze</w:t>
      </w:r>
      <w:r w:rsidR="00707487">
        <w:rPr>
          <w:rStyle w:val="hps"/>
        </w:rPr>
        <w:t>ń</w:t>
      </w:r>
      <w:r w:rsidRPr="00A63C79">
        <w:rPr>
          <w:rStyle w:val="hps"/>
        </w:rPr>
        <w:t>stwa.</w:t>
      </w:r>
    </w:p>
    <w:p w:rsidRPr="00A63C79" w:rsidR="00A63C79" w:rsidP="00A63C79" w:rsidRDefault="00A63C79" w14:paraId="52B57FB5" w14:textId="77777777">
      <w:pPr>
        <w:pStyle w:val="NormalnyWeb"/>
        <w:spacing w:before="80" w:beforeAutospacing="0" w:after="0" w:afterAutospacing="0"/>
        <w:jc w:val="both"/>
        <w:rPr>
          <w:rStyle w:val="hps"/>
        </w:rPr>
      </w:pPr>
      <w:r w:rsidRPr="00A63C79">
        <w:rPr>
          <w:rStyle w:val="hps"/>
        </w:rPr>
        <w:t xml:space="preserve">Podczas uruchamiania systemu, </w:t>
      </w:r>
      <w:r w:rsidR="00707487">
        <w:rPr>
          <w:rStyle w:val="hps"/>
        </w:rPr>
        <w:t>ł</w:t>
      </w:r>
      <w:r w:rsidRPr="00A63C79">
        <w:rPr>
          <w:rStyle w:val="hps"/>
        </w:rPr>
        <w:t>adowane s</w:t>
      </w:r>
      <w:r w:rsidR="00707487">
        <w:rPr>
          <w:rStyle w:val="hps"/>
        </w:rPr>
        <w:t>ą</w:t>
      </w:r>
      <w:r w:rsidRPr="00A63C79">
        <w:rPr>
          <w:rStyle w:val="hps"/>
        </w:rPr>
        <w:t xml:space="preserve"> zasady zabezpiecze</w:t>
      </w:r>
      <w:r w:rsidR="00707487">
        <w:rPr>
          <w:rStyle w:val="hps"/>
        </w:rPr>
        <w:t>ń</w:t>
      </w:r>
      <w:r w:rsidRPr="00A63C79">
        <w:rPr>
          <w:rStyle w:val="hps"/>
        </w:rPr>
        <w:t xml:space="preserve"> z pliku binarnego</w:t>
      </w:r>
      <w:r w:rsidR="00707487">
        <w:rPr>
          <w:rStyle w:val="hps"/>
        </w:rPr>
        <w:t xml:space="preserve"> </w:t>
      </w:r>
      <w:r w:rsidRPr="00A63C79">
        <w:rPr>
          <w:rStyle w:val="hps"/>
        </w:rPr>
        <w:t>polityki znajduj</w:t>
      </w:r>
      <w:r w:rsidR="00707487">
        <w:rPr>
          <w:rStyle w:val="hps"/>
        </w:rPr>
        <w:t>ą</w:t>
      </w:r>
      <w:r w:rsidRPr="00A63C79">
        <w:rPr>
          <w:rStyle w:val="hps"/>
        </w:rPr>
        <w:t>ce si</w:t>
      </w:r>
      <w:r w:rsidR="00707487">
        <w:rPr>
          <w:rStyle w:val="hps"/>
        </w:rPr>
        <w:t>ę</w:t>
      </w:r>
      <w:r w:rsidRPr="00A63C79">
        <w:rPr>
          <w:rStyle w:val="hps"/>
        </w:rPr>
        <w:t xml:space="preserve"> w katalogu </w:t>
      </w:r>
      <w:r w:rsidRPr="00707487">
        <w:rPr>
          <w:rStyle w:val="hps"/>
          <w:i/>
        </w:rPr>
        <w:t>/etc/selinux</w:t>
      </w:r>
      <w:r w:rsidRPr="00A63C79">
        <w:rPr>
          <w:rStyle w:val="hps"/>
        </w:rPr>
        <w:t>. Plik binarny polityki tworzony jest</w:t>
      </w:r>
      <w:r w:rsidR="00707487">
        <w:rPr>
          <w:rStyle w:val="hps"/>
        </w:rPr>
        <w:t xml:space="preserve"> </w:t>
      </w:r>
      <w:r w:rsidRPr="00A63C79">
        <w:rPr>
          <w:rStyle w:val="hps"/>
        </w:rPr>
        <w:t xml:space="preserve">przy pomocy </w:t>
      </w:r>
      <w:r w:rsidRPr="00707487">
        <w:rPr>
          <w:rStyle w:val="hps"/>
          <w:i/>
        </w:rPr>
        <w:t>Makefile</w:t>
      </w:r>
      <w:r w:rsidRPr="00A63C79">
        <w:rPr>
          <w:rStyle w:val="hps"/>
        </w:rPr>
        <w:t>, który do</w:t>
      </w:r>
      <w:r w:rsidR="00707487">
        <w:rPr>
          <w:rStyle w:val="hps"/>
        </w:rPr>
        <w:t>ł</w:t>
      </w:r>
      <w:r w:rsidR="00CA50BC">
        <w:rPr>
          <w:rStyle w:val="hps"/>
        </w:rPr>
        <w:t xml:space="preserve">              </w:t>
      </w:r>
      <w:r w:rsidR="00707487">
        <w:rPr>
          <w:rStyle w:val="hps"/>
        </w:rPr>
        <w:t>ą</w:t>
      </w:r>
      <w:r w:rsidRPr="00A63C79">
        <w:rPr>
          <w:rStyle w:val="hps"/>
        </w:rPr>
        <w:t xml:space="preserve">czony jest do </w:t>
      </w:r>
      <w:r w:rsidR="00707487">
        <w:rPr>
          <w:rStyle w:val="hps"/>
        </w:rPr>
        <w:t>ż</w:t>
      </w:r>
      <w:r w:rsidRPr="00A63C79">
        <w:rPr>
          <w:rStyle w:val="hps"/>
        </w:rPr>
        <w:t>róde</w:t>
      </w:r>
      <w:r w:rsidR="00707487">
        <w:rPr>
          <w:rStyle w:val="hps"/>
        </w:rPr>
        <w:t>ł</w:t>
      </w:r>
      <w:r w:rsidRPr="00A63C79">
        <w:rPr>
          <w:rStyle w:val="hps"/>
        </w:rPr>
        <w:t xml:space="preserve"> polityki. Pliki </w:t>
      </w:r>
      <w:r w:rsidR="00707487">
        <w:rPr>
          <w:rStyle w:val="hps"/>
        </w:rPr>
        <w:t>ż</w:t>
      </w:r>
      <w:r w:rsidRPr="00A63C79">
        <w:rPr>
          <w:rStyle w:val="hps"/>
        </w:rPr>
        <w:t>ród</w:t>
      </w:r>
      <w:r w:rsidR="00707487">
        <w:rPr>
          <w:rStyle w:val="hps"/>
        </w:rPr>
        <w:t>ł</w:t>
      </w:r>
      <w:r w:rsidRPr="00A63C79">
        <w:rPr>
          <w:rStyle w:val="hps"/>
        </w:rPr>
        <w:t>owe mo</w:t>
      </w:r>
      <w:r w:rsidR="00707487">
        <w:rPr>
          <w:rStyle w:val="hps"/>
        </w:rPr>
        <w:t>ż</w:t>
      </w:r>
      <w:r w:rsidRPr="00A63C79">
        <w:rPr>
          <w:rStyle w:val="hps"/>
        </w:rPr>
        <w:t>na</w:t>
      </w:r>
      <w:r w:rsidR="00707487">
        <w:rPr>
          <w:rStyle w:val="hps"/>
        </w:rPr>
        <w:t xml:space="preserve"> </w:t>
      </w:r>
      <w:r w:rsidRPr="00A63C79">
        <w:rPr>
          <w:rStyle w:val="hps"/>
        </w:rPr>
        <w:t>podzieli</w:t>
      </w:r>
      <w:r w:rsidR="00707487">
        <w:rPr>
          <w:rStyle w:val="hps"/>
        </w:rPr>
        <w:t>ć</w:t>
      </w:r>
      <w:r w:rsidRPr="00A63C79">
        <w:rPr>
          <w:rStyle w:val="hps"/>
        </w:rPr>
        <w:t xml:space="preserve"> na:</w:t>
      </w:r>
    </w:p>
    <w:p w:rsidRPr="00707487" w:rsidR="00A63C79" w:rsidP="00707487" w:rsidRDefault="00A63C79" w14:paraId="52B57FB6" w14:textId="77777777">
      <w:pPr>
        <w:pStyle w:val="NormalnyWeb"/>
        <w:numPr>
          <w:ilvl w:val="0"/>
          <w:numId w:val="10"/>
        </w:numPr>
        <w:spacing w:before="80" w:beforeAutospacing="0" w:after="0" w:afterAutospacing="0"/>
        <w:jc w:val="both"/>
      </w:pPr>
      <w:r w:rsidRPr="00707487">
        <w:t xml:space="preserve">Standardowe pliki </w:t>
      </w:r>
      <w:r w:rsidR="00707487">
        <w:t>ż</w:t>
      </w:r>
      <w:r w:rsidRPr="00707487">
        <w:t>ród</w:t>
      </w:r>
      <w:r w:rsidR="00707487">
        <w:t>ł</w:t>
      </w:r>
      <w:r w:rsidRPr="00707487">
        <w:t>owe, rzadko mody</w:t>
      </w:r>
      <w:r w:rsidR="00707487">
        <w:t>fi</w:t>
      </w:r>
      <w:r w:rsidRPr="00707487">
        <w:t>kowane przez administratora SELinux.</w:t>
      </w:r>
      <w:r w:rsidR="00707487">
        <w:t xml:space="preserve"> </w:t>
      </w:r>
      <w:r w:rsidRPr="00707487">
        <w:t xml:space="preserve">W pakiecie zawarty jest plik </w:t>
      </w:r>
      <w:r w:rsidRPr="00707487">
        <w:rPr>
          <w:i/>
        </w:rPr>
        <w:t>Makefile</w:t>
      </w:r>
      <w:r w:rsidRPr="00707487">
        <w:t>, pliki de</w:t>
      </w:r>
      <w:r w:rsidR="00707487">
        <w:t>fi</w:t>
      </w:r>
      <w:r w:rsidRPr="00707487">
        <w:t>niuj</w:t>
      </w:r>
      <w:r w:rsidR="00707487">
        <w:t>ą</w:t>
      </w:r>
      <w:r w:rsidRPr="00707487">
        <w:t>ce standardowe makra M4 i</w:t>
      </w:r>
      <w:r w:rsidR="00707487">
        <w:t xml:space="preserve"> </w:t>
      </w:r>
      <w:r w:rsidRPr="00707487">
        <w:t>pliki zawieraj</w:t>
      </w:r>
      <w:r w:rsidR="00707487">
        <w:t>ą</w:t>
      </w:r>
      <w:r w:rsidRPr="00707487">
        <w:t>c</w:t>
      </w:r>
      <w:r w:rsidR="00707487">
        <w:t>e</w:t>
      </w:r>
      <w:r w:rsidRPr="00707487">
        <w:t xml:space="preserve"> j</w:t>
      </w:r>
      <w:r w:rsidR="00707487">
        <w:t>ę</w:t>
      </w:r>
      <w:r w:rsidRPr="00707487">
        <w:t>zyk szablonowej polityki.</w:t>
      </w:r>
    </w:p>
    <w:p w:rsidR="00A63C79" w:rsidP="6C1167A6" w:rsidRDefault="00757866" w14:paraId="52B57FB7" w14:textId="77777777">
      <w:pPr>
        <w:pStyle w:val="NormalnyWeb"/>
        <w:spacing w:before="80" w:beforeAutospacing="off" w:after="0" w:afterAutospacing="off"/>
        <w:jc w:val="both"/>
        <w:rPr>
          <w:rStyle w:val="hps"/>
        </w:rPr>
      </w:pPr>
      <w:r w:rsidRPr="00A63C79">
        <w:rPr>
          <w:rStyle w:val="hps"/>
          <w:noProof/>
        </w:rPr>
        <w:drawing>
          <wp:inline distT="0" distB="0" distL="0" distR="0" wp14:anchorId="52B58056" wp14:editId="52B58057">
            <wp:extent cx="5476875" cy="32575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C79" w:rsidP="00A63C79" w:rsidRDefault="00A63C79" w14:paraId="52B57FB8" w14:textId="77777777">
      <w:pPr>
        <w:pStyle w:val="NormalnyWeb"/>
        <w:spacing w:before="80" w:beforeAutospacing="0" w:after="0" w:afterAutospacing="0"/>
        <w:jc w:val="center"/>
        <w:rPr>
          <w:rStyle w:val="hps"/>
        </w:rPr>
      </w:pPr>
      <w:r>
        <w:rPr>
          <w:rStyle w:val="hps"/>
        </w:rPr>
        <w:t>Rys. 2 Architektura SELinux</w:t>
      </w:r>
    </w:p>
    <w:p w:rsidRPr="00707487" w:rsidR="00707487" w:rsidP="00707487" w:rsidRDefault="00707487" w14:paraId="52B57FB9" w14:textId="77777777">
      <w:pPr>
        <w:pStyle w:val="NormalnyWeb"/>
        <w:numPr>
          <w:ilvl w:val="0"/>
          <w:numId w:val="10"/>
        </w:numPr>
        <w:spacing w:before="80" w:beforeAutospacing="0" w:after="0" w:afterAutospacing="0"/>
        <w:jc w:val="both"/>
      </w:pPr>
      <w:r w:rsidRPr="00707487">
        <w:t xml:space="preserve">Pliki </w:t>
      </w:r>
      <w:r w:rsidR="00485850">
        <w:t>ź</w:t>
      </w:r>
      <w:r w:rsidRPr="00707487">
        <w:t>ród</w:t>
      </w:r>
      <w:r>
        <w:t>ł</w:t>
      </w:r>
      <w:r w:rsidRPr="00707487">
        <w:t>owe, które s</w:t>
      </w:r>
      <w:r>
        <w:t>ą</w:t>
      </w:r>
      <w:r w:rsidRPr="00707487">
        <w:t xml:space="preserve"> mody</w:t>
      </w:r>
      <w:r>
        <w:t>fi</w:t>
      </w:r>
      <w:r w:rsidRPr="00707487">
        <w:t>kowane przez administratora systemu. Pliki te</w:t>
      </w:r>
      <w:r>
        <w:t xml:space="preserve"> </w:t>
      </w:r>
      <w:r w:rsidRPr="00707487">
        <w:t>okre</w:t>
      </w:r>
      <w:r>
        <w:t>ś</w:t>
      </w:r>
      <w:r w:rsidRPr="00707487">
        <w:t>laj</w:t>
      </w:r>
      <w:r>
        <w:t>ą</w:t>
      </w:r>
      <w:r w:rsidRPr="00707487">
        <w:t xml:space="preserve"> dopuszczane to</w:t>
      </w:r>
      <w:r>
        <w:t>ż</w:t>
      </w:r>
      <w:r w:rsidRPr="00707487">
        <w:t>samo</w:t>
      </w:r>
      <w:r>
        <w:t>ś</w:t>
      </w:r>
      <w:r w:rsidRPr="00707487">
        <w:t>ci SELinux i zwi</w:t>
      </w:r>
      <w:r>
        <w:t>ą</w:t>
      </w:r>
      <w:r w:rsidRPr="00707487">
        <w:t>zane z nimi role.</w:t>
      </w:r>
    </w:p>
    <w:p w:rsidRPr="00707487" w:rsidR="00707487" w:rsidP="00707487" w:rsidRDefault="00707487" w14:paraId="52B57FBA" w14:textId="77777777">
      <w:pPr>
        <w:pStyle w:val="NormalnyWeb"/>
        <w:numPr>
          <w:ilvl w:val="0"/>
          <w:numId w:val="10"/>
        </w:numPr>
        <w:spacing w:before="80" w:beforeAutospacing="0" w:after="0" w:afterAutospacing="0"/>
        <w:jc w:val="both"/>
      </w:pPr>
      <w:r w:rsidRPr="00707487">
        <w:t xml:space="preserve">Pliki </w:t>
      </w:r>
      <w:r w:rsidR="00485850">
        <w:t>ź</w:t>
      </w:r>
      <w:r w:rsidRPr="00707487">
        <w:t>ród</w:t>
      </w:r>
      <w:r>
        <w:t>ł</w:t>
      </w:r>
      <w:r w:rsidRPr="00707487">
        <w:t>owe FC (ang. File Context), które zawieraj</w:t>
      </w:r>
      <w:r>
        <w:t>ą</w:t>
      </w:r>
      <w:r w:rsidRPr="00707487">
        <w:t xml:space="preserve"> specy</w:t>
      </w:r>
      <w:r>
        <w:t>fi</w:t>
      </w:r>
      <w:r w:rsidRPr="00707487">
        <w:t>kacj</w:t>
      </w:r>
      <w:r>
        <w:t>ę</w:t>
      </w:r>
      <w:r w:rsidRPr="00707487">
        <w:t xml:space="preserve"> etykiet. Pliki</w:t>
      </w:r>
      <w:r>
        <w:t xml:space="preserve"> </w:t>
      </w:r>
      <w:r w:rsidRPr="00707487">
        <w:t>FC wykorzystywane s</w:t>
      </w:r>
      <w:r>
        <w:t>ą</w:t>
      </w:r>
      <w:r w:rsidRPr="00707487">
        <w:t xml:space="preserve"> do oznaczania systemu plików atrybutami rozszerzonymi</w:t>
      </w:r>
      <w:r>
        <w:t>.</w:t>
      </w:r>
    </w:p>
    <w:p w:rsidRPr="00867DEC" w:rsidR="00707487" w:rsidP="00707487" w:rsidRDefault="00707487" w14:paraId="52B57FBB" w14:textId="77777777">
      <w:pPr>
        <w:pStyle w:val="Default"/>
        <w:spacing w:before="120"/>
        <w:jc w:val="both"/>
        <w:rPr>
          <w:rStyle w:val="hps"/>
          <w:b/>
        </w:rPr>
      </w:pPr>
      <w:r>
        <w:rPr>
          <w:rStyle w:val="hps"/>
          <w:b/>
        </w:rPr>
        <w:t>1.3 Polityka</w:t>
      </w:r>
    </w:p>
    <w:p w:rsidRPr="003B48E1" w:rsidR="00707487" w:rsidP="003B48E1" w:rsidRDefault="003B48E1" w14:paraId="52B57FBC" w14:textId="77777777">
      <w:pPr>
        <w:pStyle w:val="NormalnyWeb"/>
        <w:spacing w:before="80" w:beforeAutospacing="0" w:after="0" w:afterAutospacing="0"/>
        <w:jc w:val="both"/>
        <w:rPr>
          <w:rStyle w:val="hps"/>
        </w:rPr>
      </w:pPr>
      <w:r>
        <w:rPr>
          <w:rStyle w:val="hps"/>
        </w:rPr>
        <w:t>Polityka to inaczej zbiór reguł</w:t>
      </w:r>
      <w:r w:rsidRPr="003B48E1" w:rsidR="00707487">
        <w:rPr>
          <w:rStyle w:val="hps"/>
        </w:rPr>
        <w:t xml:space="preserve"> wyk</w:t>
      </w:r>
      <w:r>
        <w:rPr>
          <w:rStyle w:val="hps"/>
        </w:rPr>
        <w:t>orzystywanych przez ją</w:t>
      </w:r>
      <w:r w:rsidRPr="003B48E1" w:rsidR="00707487">
        <w:rPr>
          <w:rStyle w:val="hps"/>
        </w:rPr>
        <w:t>dro systemu Linux poprzez</w:t>
      </w:r>
      <w:r>
        <w:rPr>
          <w:rStyle w:val="hps"/>
        </w:rPr>
        <w:t xml:space="preserve"> </w:t>
      </w:r>
      <w:r w:rsidRPr="003B48E1" w:rsidR="00707487">
        <w:rPr>
          <w:rStyle w:val="hps"/>
        </w:rPr>
        <w:t>mechanizm LSM napisanych w j</w:t>
      </w:r>
      <w:r>
        <w:rPr>
          <w:rStyle w:val="hps"/>
        </w:rPr>
        <w:t>ę</w:t>
      </w:r>
      <w:r w:rsidRPr="003B48E1" w:rsidR="00707487">
        <w:rPr>
          <w:rStyle w:val="hps"/>
        </w:rPr>
        <w:t>zyku M4, okre</w:t>
      </w:r>
      <w:r>
        <w:rPr>
          <w:rStyle w:val="hps"/>
        </w:rPr>
        <w:t>ś</w:t>
      </w:r>
      <w:r w:rsidRPr="003B48E1" w:rsidR="00707487">
        <w:rPr>
          <w:rStyle w:val="hps"/>
        </w:rPr>
        <w:t>laj</w:t>
      </w:r>
      <w:r>
        <w:rPr>
          <w:rStyle w:val="hps"/>
        </w:rPr>
        <w:t>ą</w:t>
      </w:r>
      <w:r w:rsidRPr="003B48E1" w:rsidR="00707487">
        <w:rPr>
          <w:rStyle w:val="hps"/>
        </w:rPr>
        <w:t>cych:</w:t>
      </w:r>
    </w:p>
    <w:p w:rsidRPr="003B48E1" w:rsidR="00707487" w:rsidP="003B48E1" w:rsidRDefault="00707487" w14:paraId="52B57FBD" w14:textId="77777777">
      <w:pPr>
        <w:pStyle w:val="NormalnyWeb"/>
        <w:numPr>
          <w:ilvl w:val="0"/>
          <w:numId w:val="10"/>
        </w:numPr>
        <w:spacing w:before="80" w:beforeAutospacing="0" w:after="0" w:afterAutospacing="0"/>
        <w:jc w:val="both"/>
      </w:pPr>
      <w:r w:rsidRPr="003B48E1">
        <w:t>to</w:t>
      </w:r>
      <w:r w:rsidR="003B48E1">
        <w:t>ż</w:t>
      </w:r>
      <w:r w:rsidRPr="003B48E1">
        <w:t>samo</w:t>
      </w:r>
      <w:r w:rsidR="003B48E1">
        <w:t>ść uż</w:t>
      </w:r>
      <w:r w:rsidRPr="003B48E1">
        <w:t>ytkownika (user_u),</w:t>
      </w:r>
    </w:p>
    <w:p w:rsidRPr="003B48E1" w:rsidR="00707487" w:rsidP="003B48E1" w:rsidRDefault="00707487" w14:paraId="52B57FBE" w14:textId="77777777">
      <w:pPr>
        <w:pStyle w:val="NormalnyWeb"/>
        <w:numPr>
          <w:ilvl w:val="0"/>
          <w:numId w:val="10"/>
        </w:numPr>
        <w:spacing w:before="80" w:beforeAutospacing="0" w:after="0" w:afterAutospacing="0"/>
        <w:jc w:val="both"/>
      </w:pPr>
      <w:r w:rsidRPr="003B48E1">
        <w:t>rol</w:t>
      </w:r>
      <w:r w:rsidR="003B48E1">
        <w:t>ę</w:t>
      </w:r>
      <w:r w:rsidRPr="003B48E1">
        <w:t xml:space="preserve"> (user_r),</w:t>
      </w:r>
    </w:p>
    <w:p w:rsidRPr="003B48E1" w:rsidR="00707487" w:rsidP="003B48E1" w:rsidRDefault="003B48E1" w14:paraId="52B57FBF" w14:textId="77777777">
      <w:pPr>
        <w:pStyle w:val="NormalnyWeb"/>
        <w:numPr>
          <w:ilvl w:val="0"/>
          <w:numId w:val="10"/>
        </w:numPr>
        <w:spacing w:before="80" w:beforeAutospacing="0" w:after="0" w:afterAutospacing="0"/>
        <w:jc w:val="both"/>
      </w:pPr>
      <w:r>
        <w:t>poziom bezpieczeństwa</w:t>
      </w:r>
      <w:r w:rsidRPr="003B48E1" w:rsidR="00707487">
        <w:t xml:space="preserve"> (s0-s15),</w:t>
      </w:r>
    </w:p>
    <w:p w:rsidRPr="003B48E1" w:rsidR="00707487" w:rsidP="003B48E1" w:rsidRDefault="00707487" w14:paraId="52B57FC0" w14:textId="77777777">
      <w:pPr>
        <w:pStyle w:val="NormalnyWeb"/>
        <w:numPr>
          <w:ilvl w:val="0"/>
          <w:numId w:val="10"/>
        </w:numPr>
        <w:spacing w:before="80" w:beforeAutospacing="0" w:after="0" w:afterAutospacing="0"/>
        <w:jc w:val="both"/>
      </w:pPr>
      <w:r w:rsidRPr="003B48E1">
        <w:t>kategori</w:t>
      </w:r>
      <w:r w:rsidR="003B48E1">
        <w:t>ę</w:t>
      </w:r>
      <w:r w:rsidRPr="003B48E1">
        <w:t xml:space="preserve"> (c0.c250),</w:t>
      </w:r>
    </w:p>
    <w:p w:rsidRPr="003B48E1" w:rsidR="00707487" w:rsidP="003B48E1" w:rsidRDefault="00707487" w14:paraId="52B57FC1" w14:textId="77777777">
      <w:pPr>
        <w:pStyle w:val="NormalnyWeb"/>
        <w:numPr>
          <w:ilvl w:val="0"/>
          <w:numId w:val="10"/>
        </w:numPr>
        <w:spacing w:before="80" w:beforeAutospacing="0" w:after="0" w:afterAutospacing="0"/>
        <w:jc w:val="both"/>
      </w:pPr>
      <w:r w:rsidRPr="003B48E1">
        <w:t>mo</w:t>
      </w:r>
      <w:r w:rsidR="003B48E1">
        <w:t>ż</w:t>
      </w:r>
      <w:r w:rsidRPr="003B48E1">
        <w:t>liwo</w:t>
      </w:r>
      <w:r w:rsidR="003B48E1">
        <w:t>ść</w:t>
      </w:r>
      <w:r w:rsidRPr="003B48E1">
        <w:t xml:space="preserve"> przej</w:t>
      </w:r>
      <w:r w:rsidR="003B48E1">
        <w:t>ś</w:t>
      </w:r>
      <w:r w:rsidRPr="003B48E1">
        <w:t>cia z jednej domeny do drugiej (</w:t>
      </w:r>
      <w:r w:rsidRPr="003B48E1">
        <w:rPr>
          <w:i/>
        </w:rPr>
        <w:t>tranition</w:t>
      </w:r>
      <w:r w:rsidRPr="003B48E1">
        <w:t>).</w:t>
      </w:r>
    </w:p>
    <w:p w:rsidRPr="003B48E1" w:rsidR="00707487" w:rsidP="003B48E1" w:rsidRDefault="00707487" w14:paraId="52B57FC2" w14:textId="77777777">
      <w:pPr>
        <w:pStyle w:val="NormalnyWeb"/>
        <w:spacing w:before="80" w:beforeAutospacing="0" w:after="0" w:afterAutospacing="0"/>
        <w:jc w:val="both"/>
        <w:rPr>
          <w:rStyle w:val="hps"/>
        </w:rPr>
      </w:pPr>
      <w:r w:rsidRPr="003B48E1">
        <w:rPr>
          <w:rStyle w:val="hps"/>
        </w:rPr>
        <w:t xml:space="preserve">Katalog </w:t>
      </w:r>
      <w:r w:rsidRPr="00FF4D3F">
        <w:rPr>
          <w:rStyle w:val="hps"/>
          <w:i/>
        </w:rPr>
        <w:t>/usr/share/selinux/{strict,targeted,mcs,mls}</w:t>
      </w:r>
      <w:r w:rsidRPr="003B48E1">
        <w:rPr>
          <w:rStyle w:val="hps"/>
        </w:rPr>
        <w:t xml:space="preserve"> zawiera pakiety polityki</w:t>
      </w:r>
      <w:r w:rsidR="00FF4D3F">
        <w:rPr>
          <w:rStyle w:val="hps"/>
        </w:rPr>
        <w:t xml:space="preserve"> </w:t>
      </w:r>
      <w:r w:rsidRPr="003B48E1">
        <w:rPr>
          <w:rStyle w:val="hps"/>
        </w:rPr>
        <w:t>i nag</w:t>
      </w:r>
      <w:r w:rsidR="00FF4D3F">
        <w:rPr>
          <w:rStyle w:val="hps"/>
        </w:rPr>
        <w:t>ł</w:t>
      </w:r>
      <w:r w:rsidRPr="003B48E1">
        <w:rPr>
          <w:rStyle w:val="hps"/>
        </w:rPr>
        <w:t>ówki, przeznaczone do budowania lokalnych modu</w:t>
      </w:r>
      <w:r w:rsidR="00FF4D3F">
        <w:rPr>
          <w:rStyle w:val="hps"/>
        </w:rPr>
        <w:t>ł</w:t>
      </w:r>
      <w:r w:rsidRPr="003B48E1">
        <w:rPr>
          <w:rStyle w:val="hps"/>
        </w:rPr>
        <w:t>ów. Pliki polityki s</w:t>
      </w:r>
      <w:r w:rsidR="00FF4D3F">
        <w:rPr>
          <w:rStyle w:val="hps"/>
        </w:rPr>
        <w:t>ą</w:t>
      </w:r>
      <w:r w:rsidRPr="003B48E1">
        <w:rPr>
          <w:rStyle w:val="hps"/>
        </w:rPr>
        <w:t xml:space="preserve"> przetwarzane</w:t>
      </w:r>
      <w:r w:rsidR="00FF4D3F">
        <w:rPr>
          <w:rStyle w:val="hps"/>
        </w:rPr>
        <w:t xml:space="preserve"> </w:t>
      </w:r>
      <w:r w:rsidRPr="003B48E1">
        <w:rPr>
          <w:rStyle w:val="hps"/>
        </w:rPr>
        <w:t>przez program M4, który jest preprocesorem makr. Modu</w:t>
      </w:r>
      <w:r w:rsidR="00FF4D3F">
        <w:rPr>
          <w:rStyle w:val="hps"/>
        </w:rPr>
        <w:t>ł</w:t>
      </w:r>
      <w:r w:rsidRPr="003B48E1">
        <w:rPr>
          <w:rStyle w:val="hps"/>
        </w:rPr>
        <w:t>y budowane s</w:t>
      </w:r>
      <w:r w:rsidR="00FF4D3F">
        <w:rPr>
          <w:rStyle w:val="hps"/>
        </w:rPr>
        <w:t>ą</w:t>
      </w:r>
      <w:r w:rsidRPr="003B48E1">
        <w:rPr>
          <w:rStyle w:val="hps"/>
        </w:rPr>
        <w:t xml:space="preserve"> poprzez</w:t>
      </w:r>
      <w:r w:rsidR="00FF4D3F">
        <w:rPr>
          <w:rStyle w:val="hps"/>
        </w:rPr>
        <w:t xml:space="preserve"> </w:t>
      </w:r>
      <w:r w:rsidRPr="003B48E1">
        <w:rPr>
          <w:rStyle w:val="hps"/>
        </w:rPr>
        <w:t xml:space="preserve">kompilowanie programem </w:t>
      </w:r>
      <w:r w:rsidRPr="00FF4D3F">
        <w:rPr>
          <w:rStyle w:val="hps"/>
          <w:i/>
        </w:rPr>
        <w:t>checkmodule</w:t>
      </w:r>
      <w:r w:rsidRPr="003B48E1">
        <w:rPr>
          <w:rStyle w:val="hps"/>
        </w:rPr>
        <w:t xml:space="preserve"> zasad polityki i tworzenie pakietu (plik</w:t>
      </w:r>
      <w:r w:rsidR="00FF4D3F">
        <w:rPr>
          <w:rStyle w:val="hps"/>
        </w:rPr>
        <w:t xml:space="preserve"> </w:t>
      </w:r>
      <w:r w:rsidRPr="00FF4D3F">
        <w:rPr>
          <w:rStyle w:val="hps"/>
          <w:i/>
        </w:rPr>
        <w:t>*.pp</w:t>
      </w:r>
      <w:r w:rsidRPr="003B48E1">
        <w:rPr>
          <w:rStyle w:val="hps"/>
        </w:rPr>
        <w:t>), zawieraj</w:t>
      </w:r>
      <w:r w:rsidR="00FF4D3F">
        <w:rPr>
          <w:rStyle w:val="hps"/>
        </w:rPr>
        <w:t>ą</w:t>
      </w:r>
      <w:r w:rsidRPr="003B48E1">
        <w:rPr>
          <w:rStyle w:val="hps"/>
        </w:rPr>
        <w:t>cego skompilowany wcze</w:t>
      </w:r>
      <w:r w:rsidR="00FF4D3F">
        <w:rPr>
          <w:rStyle w:val="hps"/>
        </w:rPr>
        <w:t>ś</w:t>
      </w:r>
      <w:r w:rsidRPr="003B48E1">
        <w:rPr>
          <w:rStyle w:val="hps"/>
        </w:rPr>
        <w:t>niej plik i opcjonalnie informacje na temat</w:t>
      </w:r>
      <w:r w:rsidR="00FF4D3F">
        <w:rPr>
          <w:rStyle w:val="hps"/>
        </w:rPr>
        <w:t xml:space="preserve"> </w:t>
      </w:r>
      <w:r w:rsidRPr="003B48E1">
        <w:rPr>
          <w:rStyle w:val="hps"/>
        </w:rPr>
        <w:t>kontekstów plików. Istnieje kilka typów polityki:</w:t>
      </w:r>
    </w:p>
    <w:p w:rsidRPr="003B48E1" w:rsidR="00707487" w:rsidP="003B48E1" w:rsidRDefault="00707487" w14:paraId="52B57FC3" w14:textId="77777777">
      <w:pPr>
        <w:pStyle w:val="NormalnyWeb"/>
        <w:numPr>
          <w:ilvl w:val="0"/>
          <w:numId w:val="10"/>
        </w:numPr>
        <w:spacing w:before="80" w:beforeAutospacing="0" w:after="0" w:afterAutospacing="0"/>
        <w:jc w:val="both"/>
      </w:pPr>
      <w:r w:rsidRPr="003B48E1">
        <w:t>targeted - tylko niektóre z us</w:t>
      </w:r>
      <w:r w:rsidR="00FF4D3F">
        <w:t>ł</w:t>
      </w:r>
      <w:r w:rsidRPr="003B48E1">
        <w:t>ug systemowych chronione s</w:t>
      </w:r>
      <w:r w:rsidR="00FF4D3F">
        <w:t>ą</w:t>
      </w:r>
      <w:r w:rsidRPr="003B48E1">
        <w:t xml:space="preserve"> polityk</w:t>
      </w:r>
      <w:r w:rsidR="00FF4D3F">
        <w:t>ą</w:t>
      </w:r>
      <w:r w:rsidRPr="003B48E1">
        <w:t>. Inne procesy</w:t>
      </w:r>
      <w:r w:rsidR="00FF4D3F">
        <w:t xml:space="preserve"> </w:t>
      </w:r>
      <w:r w:rsidRPr="003B48E1">
        <w:t>dzia</w:t>
      </w:r>
      <w:r w:rsidR="00FF4D3F">
        <w:t>łają</w:t>
      </w:r>
      <w:r w:rsidRPr="003B48E1">
        <w:t xml:space="preserve"> w domenie nieograniczonej </w:t>
      </w:r>
      <w:r w:rsidRPr="00FF4D3F">
        <w:rPr>
          <w:i/>
        </w:rPr>
        <w:t>unconfined_t</w:t>
      </w:r>
      <w:r w:rsidRPr="003B48E1">
        <w:t>, która dzia</w:t>
      </w:r>
      <w:r w:rsidR="00FF4D3F">
        <w:t>ł</w:t>
      </w:r>
      <w:r w:rsidRPr="003B48E1">
        <w:t>a zgodnie z</w:t>
      </w:r>
      <w:r w:rsidR="00FF4D3F">
        <w:t xml:space="preserve"> </w:t>
      </w:r>
      <w:r w:rsidRPr="003B48E1">
        <w:t>zasadami tradycyjnej kontroli dost</w:t>
      </w:r>
      <w:r w:rsidR="00485850">
        <w:t>ę</w:t>
      </w:r>
      <w:r w:rsidRPr="003B48E1">
        <w:t>pu DAC,</w:t>
      </w:r>
    </w:p>
    <w:p w:rsidRPr="003B48E1" w:rsidR="00707487" w:rsidP="003B48E1" w:rsidRDefault="00707487" w14:paraId="52B57FC4" w14:textId="77777777">
      <w:pPr>
        <w:pStyle w:val="NormalnyWeb"/>
        <w:numPr>
          <w:ilvl w:val="0"/>
          <w:numId w:val="10"/>
        </w:numPr>
        <w:spacing w:before="80" w:beforeAutospacing="0" w:after="0" w:afterAutospacing="0"/>
        <w:jc w:val="both"/>
      </w:pPr>
      <w:r w:rsidRPr="003B48E1">
        <w:t xml:space="preserve">strict - wszystkie procesy systemowe </w:t>
      </w:r>
      <w:r w:rsidR="00FF4D3F">
        <w:t>podlegają kontroli dostepu zgodnie z polityka dostepu</w:t>
      </w:r>
      <w:r w:rsidRPr="003B48E1">
        <w:t>.</w:t>
      </w:r>
    </w:p>
    <w:p w:rsidRPr="003B48E1" w:rsidR="00763B88" w:rsidP="00763B88" w:rsidRDefault="00763B88" w14:paraId="52B57FC5" w14:textId="77777777">
      <w:pPr>
        <w:pStyle w:val="Paragraph1"/>
        <w:tabs>
          <w:tab w:val="right" w:pos="8505"/>
        </w:tabs>
        <w:spacing w:before="120" w:after="120" w:line="240" w:lineRule="atLeas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 w:rsidRPr="006C7DEE">
        <w:rPr>
          <w:rFonts w:ascii="Calibri" w:hAnsi="Calibri"/>
          <w:sz w:val="24"/>
        </w:rPr>
        <w:t xml:space="preserve">Table 1: </w:t>
      </w:r>
      <w:r w:rsidRPr="003B48E1">
        <w:rPr>
          <w:rFonts w:ascii="Calibri" w:hAnsi="Calibri"/>
          <w:sz w:val="24"/>
        </w:rPr>
        <w:t>Interpretacja komunikatu AVC</w:t>
      </w:r>
    </w:p>
    <w:p w:rsidR="00763B88" w:rsidP="6C1167A6" w:rsidRDefault="00757866" w14:paraId="52B57FC6" w14:textId="77777777">
      <w:pPr>
        <w:pStyle w:val="NormalnyWeb"/>
        <w:spacing w:before="80" w:beforeAutospacing="off" w:after="0" w:afterAutospacing="off"/>
        <w:jc w:val="both"/>
        <w:rPr>
          <w:rStyle w:val="hps"/>
        </w:rPr>
      </w:pPr>
      <w:r w:rsidRPr="003B48E1">
        <w:rPr>
          <w:rStyle w:val="hps"/>
          <w:noProof/>
        </w:rPr>
        <w:drawing>
          <wp:inline distT="0" distB="0" distL="0" distR="0" wp14:anchorId="52B58058" wp14:editId="52B58059">
            <wp:extent cx="5476875" cy="31718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B48E1" w:rsidR="003B48E1" w:rsidP="003B48E1" w:rsidRDefault="003B48E1" w14:paraId="52B57FC7" w14:textId="77777777">
      <w:pPr>
        <w:pStyle w:val="NormalnyWeb"/>
        <w:spacing w:before="80" w:beforeAutospacing="0" w:after="0" w:afterAutospacing="0"/>
        <w:jc w:val="both"/>
        <w:rPr>
          <w:rStyle w:val="hps"/>
        </w:rPr>
      </w:pPr>
      <w:r w:rsidRPr="003B48E1">
        <w:rPr>
          <w:rStyle w:val="hps"/>
        </w:rPr>
        <w:t>W czasie dzia</w:t>
      </w:r>
      <w:r w:rsidR="00FF4D3F">
        <w:rPr>
          <w:rStyle w:val="hps"/>
        </w:rPr>
        <w:t>ł</w:t>
      </w:r>
      <w:r w:rsidRPr="003B48E1">
        <w:rPr>
          <w:rStyle w:val="hps"/>
        </w:rPr>
        <w:t>ania systemu, program lub u</w:t>
      </w:r>
      <w:r w:rsidR="00763B88">
        <w:rPr>
          <w:rStyle w:val="hps"/>
        </w:rPr>
        <w:t>ż</w:t>
      </w:r>
      <w:r w:rsidRPr="003B48E1">
        <w:rPr>
          <w:rStyle w:val="hps"/>
        </w:rPr>
        <w:t>ytkownik mo</w:t>
      </w:r>
      <w:r w:rsidR="00763B88">
        <w:rPr>
          <w:rStyle w:val="hps"/>
        </w:rPr>
        <w:t>ż</w:t>
      </w:r>
      <w:r w:rsidRPr="003B48E1">
        <w:rPr>
          <w:rStyle w:val="hps"/>
        </w:rPr>
        <w:t>e spowodowa¢ naruszenie</w:t>
      </w:r>
      <w:r w:rsidR="00763B88">
        <w:rPr>
          <w:rStyle w:val="hps"/>
        </w:rPr>
        <w:t xml:space="preserve"> </w:t>
      </w:r>
      <w:r w:rsidRPr="003B48E1">
        <w:rPr>
          <w:rStyle w:val="hps"/>
        </w:rPr>
        <w:t>praw dost</w:t>
      </w:r>
      <w:r w:rsidR="00763B88">
        <w:rPr>
          <w:rStyle w:val="hps"/>
        </w:rPr>
        <w:t>ę</w:t>
      </w:r>
      <w:r w:rsidRPr="003B48E1">
        <w:rPr>
          <w:rStyle w:val="hps"/>
        </w:rPr>
        <w:t>pu do zasobów. Je</w:t>
      </w:r>
      <w:r w:rsidR="00763B88">
        <w:rPr>
          <w:rStyle w:val="hps"/>
        </w:rPr>
        <w:t>ś</w:t>
      </w:r>
      <w:r w:rsidRPr="003B48E1">
        <w:rPr>
          <w:rStyle w:val="hps"/>
        </w:rPr>
        <w:t>li system egzekwuje za</w:t>
      </w:r>
      <w:r w:rsidR="00763B88">
        <w:rPr>
          <w:rStyle w:val="hps"/>
        </w:rPr>
        <w:t>ł</w:t>
      </w:r>
      <w:r w:rsidRPr="003B48E1">
        <w:rPr>
          <w:rStyle w:val="hps"/>
        </w:rPr>
        <w:t>o</w:t>
      </w:r>
      <w:r w:rsidR="00763B88">
        <w:rPr>
          <w:rStyle w:val="hps"/>
        </w:rPr>
        <w:t>ż</w:t>
      </w:r>
      <w:r w:rsidRPr="003B48E1">
        <w:rPr>
          <w:rStyle w:val="hps"/>
        </w:rPr>
        <w:t>enia polityki, nast</w:t>
      </w:r>
      <w:r w:rsidR="00763B88">
        <w:rPr>
          <w:rStyle w:val="hps"/>
        </w:rPr>
        <w:t>ą</w:t>
      </w:r>
      <w:r w:rsidRPr="003B48E1">
        <w:rPr>
          <w:rStyle w:val="hps"/>
        </w:rPr>
        <w:t>pi odmowa</w:t>
      </w:r>
      <w:r w:rsidR="00763B88">
        <w:rPr>
          <w:rStyle w:val="hps"/>
        </w:rPr>
        <w:t xml:space="preserve"> </w:t>
      </w:r>
      <w:r w:rsidRPr="003B48E1">
        <w:rPr>
          <w:rStyle w:val="hps"/>
        </w:rPr>
        <w:t>dost</w:t>
      </w:r>
      <w:r w:rsidR="00763B88">
        <w:rPr>
          <w:rStyle w:val="hps"/>
        </w:rPr>
        <w:t>ę</w:t>
      </w:r>
      <w:r w:rsidRPr="003B48E1">
        <w:rPr>
          <w:rStyle w:val="hps"/>
        </w:rPr>
        <w:t>pu, a w dzienniku systemowym pojawi si</w:t>
      </w:r>
      <w:r w:rsidR="00763B88">
        <w:rPr>
          <w:rStyle w:val="hps"/>
        </w:rPr>
        <w:t>ę</w:t>
      </w:r>
      <w:r w:rsidRPr="003B48E1">
        <w:rPr>
          <w:rStyle w:val="hps"/>
        </w:rPr>
        <w:t xml:space="preserve"> informacja co by</w:t>
      </w:r>
      <w:r w:rsidR="00763B88">
        <w:rPr>
          <w:rStyle w:val="hps"/>
        </w:rPr>
        <w:t>ł</w:t>
      </w:r>
      <w:r w:rsidRPr="003B48E1">
        <w:rPr>
          <w:rStyle w:val="hps"/>
        </w:rPr>
        <w:t>o przyczyn</w:t>
      </w:r>
      <w:r w:rsidR="00763B88">
        <w:rPr>
          <w:rStyle w:val="hps"/>
        </w:rPr>
        <w:t>ą</w:t>
      </w:r>
      <w:r w:rsidRPr="003B48E1">
        <w:rPr>
          <w:rStyle w:val="hps"/>
        </w:rPr>
        <w:t xml:space="preserve"> naruszenia.</w:t>
      </w:r>
    </w:p>
    <w:p w:rsidR="003B48E1" w:rsidP="00677F6E" w:rsidRDefault="003B48E1" w14:paraId="52B57FC8" w14:textId="77777777">
      <w:pPr>
        <w:pStyle w:val="NormalnyWeb"/>
        <w:spacing w:before="80" w:beforeAutospacing="0" w:after="80" w:afterAutospacing="0"/>
        <w:jc w:val="both"/>
        <w:rPr>
          <w:rStyle w:val="hps"/>
        </w:rPr>
      </w:pPr>
      <w:r w:rsidRPr="003B48E1">
        <w:rPr>
          <w:rStyle w:val="hps"/>
        </w:rPr>
        <w:t>Je</w:t>
      </w:r>
      <w:r w:rsidR="00763B88">
        <w:rPr>
          <w:rStyle w:val="hps"/>
        </w:rPr>
        <w:t>ś</w:t>
      </w:r>
      <w:r w:rsidRPr="003B48E1">
        <w:rPr>
          <w:rStyle w:val="hps"/>
        </w:rPr>
        <w:t>li system nie egzekwuje za</w:t>
      </w:r>
      <w:r w:rsidR="00763B88">
        <w:rPr>
          <w:rStyle w:val="hps"/>
        </w:rPr>
        <w:t>ł</w:t>
      </w:r>
      <w:r w:rsidRPr="003B48E1">
        <w:rPr>
          <w:rStyle w:val="hps"/>
        </w:rPr>
        <w:t>o</w:t>
      </w:r>
      <w:r w:rsidR="00763B88">
        <w:rPr>
          <w:rStyle w:val="hps"/>
        </w:rPr>
        <w:t>ż</w:t>
      </w:r>
      <w:r w:rsidRPr="003B48E1">
        <w:rPr>
          <w:rStyle w:val="hps"/>
        </w:rPr>
        <w:t>e</w:t>
      </w:r>
      <w:r w:rsidR="00763B88">
        <w:rPr>
          <w:rStyle w:val="hps"/>
        </w:rPr>
        <w:t>ń</w:t>
      </w:r>
      <w:r w:rsidRPr="003B48E1">
        <w:rPr>
          <w:rStyle w:val="hps"/>
        </w:rPr>
        <w:t xml:space="preserve"> polityki (dzia</w:t>
      </w:r>
      <w:r w:rsidR="00763B88">
        <w:rPr>
          <w:rStyle w:val="hps"/>
        </w:rPr>
        <w:t>ł</w:t>
      </w:r>
      <w:r w:rsidRPr="003B48E1">
        <w:rPr>
          <w:rStyle w:val="hps"/>
        </w:rPr>
        <w:t>a w trybie pob</w:t>
      </w:r>
      <w:r w:rsidR="00763B88">
        <w:rPr>
          <w:rStyle w:val="hps"/>
        </w:rPr>
        <w:t>ł</w:t>
      </w:r>
      <w:r w:rsidRPr="003B48E1">
        <w:rPr>
          <w:rStyle w:val="hps"/>
        </w:rPr>
        <w:t>a</w:t>
      </w:r>
      <w:r w:rsidR="00763B88">
        <w:rPr>
          <w:rStyle w:val="hps"/>
        </w:rPr>
        <w:t>ż</w:t>
      </w:r>
      <w:r w:rsidRPr="003B48E1">
        <w:rPr>
          <w:rStyle w:val="hps"/>
        </w:rPr>
        <w:t>liwym</w:t>
      </w:r>
      <w:r w:rsidR="00763B88">
        <w:rPr>
          <w:rStyle w:val="hps"/>
        </w:rPr>
        <w:t xml:space="preserve">, ang. </w:t>
      </w:r>
      <w:r w:rsidRPr="00763B88" w:rsidR="00763B88">
        <w:rPr>
          <w:rStyle w:val="hps"/>
          <w:i/>
        </w:rPr>
        <w:t>permissive</w:t>
      </w:r>
      <w:r w:rsidRPr="003B48E1">
        <w:rPr>
          <w:rStyle w:val="hps"/>
        </w:rPr>
        <w:t>), to</w:t>
      </w:r>
      <w:r w:rsidR="00763B88">
        <w:rPr>
          <w:rStyle w:val="hps"/>
        </w:rPr>
        <w:t xml:space="preserve"> </w:t>
      </w:r>
      <w:r w:rsidRPr="003B48E1">
        <w:rPr>
          <w:rStyle w:val="hps"/>
        </w:rPr>
        <w:t>operacja zostanie wykonana, jednak ten fakt zo</w:t>
      </w:r>
      <w:r w:rsidR="00763B88">
        <w:rPr>
          <w:rStyle w:val="hps"/>
        </w:rPr>
        <w:t>s</w:t>
      </w:r>
      <w:r w:rsidRPr="003B48E1">
        <w:rPr>
          <w:rStyle w:val="hps"/>
        </w:rPr>
        <w:t>atnie skrz</w:t>
      </w:r>
      <w:r w:rsidR="00763B88">
        <w:rPr>
          <w:rStyle w:val="hps"/>
        </w:rPr>
        <w:t>ę</w:t>
      </w:r>
      <w:r w:rsidRPr="003B48E1">
        <w:rPr>
          <w:rStyle w:val="hps"/>
        </w:rPr>
        <w:t>tnie odnotowany w logach</w:t>
      </w:r>
      <w:r w:rsidR="00763B88">
        <w:rPr>
          <w:rStyle w:val="hps"/>
        </w:rPr>
        <w:t xml:space="preserve"> </w:t>
      </w:r>
      <w:r w:rsidRPr="003B48E1">
        <w:rPr>
          <w:rStyle w:val="hps"/>
        </w:rPr>
        <w:t>systemowych w postaci komunikatów j</w:t>
      </w:r>
      <w:r w:rsidR="00763B88">
        <w:rPr>
          <w:rStyle w:val="hps"/>
        </w:rPr>
        <w:t>ą</w:t>
      </w:r>
      <w:r w:rsidRPr="003B48E1">
        <w:rPr>
          <w:rStyle w:val="hps"/>
        </w:rPr>
        <w:t>dra AVC (ang. Access Vector Cache). Poni</w:t>
      </w:r>
      <w:r w:rsidR="00763B88">
        <w:rPr>
          <w:rStyle w:val="hps"/>
        </w:rPr>
        <w:t>ż</w:t>
      </w:r>
      <w:r w:rsidRPr="003B48E1">
        <w:rPr>
          <w:rStyle w:val="hps"/>
        </w:rPr>
        <w:t>ej</w:t>
      </w:r>
      <w:r w:rsidR="00763B88">
        <w:rPr>
          <w:rStyle w:val="hps"/>
        </w:rPr>
        <w:t xml:space="preserve"> </w:t>
      </w:r>
      <w:r w:rsidR="00677F6E">
        <w:rPr>
          <w:rStyle w:val="hps"/>
        </w:rPr>
        <w:t xml:space="preserve">przedstawiono </w:t>
      </w:r>
      <w:r w:rsidRPr="003B48E1">
        <w:rPr>
          <w:rStyle w:val="hps"/>
        </w:rPr>
        <w:t>przyk</w:t>
      </w:r>
      <w:r w:rsidR="00677F6E">
        <w:rPr>
          <w:rStyle w:val="hps"/>
        </w:rPr>
        <w:t>ł</w:t>
      </w:r>
      <w:r w:rsidRPr="003B48E1">
        <w:rPr>
          <w:rStyle w:val="hps"/>
        </w:rPr>
        <w:t xml:space="preserve">ady </w:t>
      </w:r>
      <w:r w:rsidR="00677F6E">
        <w:rPr>
          <w:rStyle w:val="hps"/>
        </w:rPr>
        <w:t xml:space="preserve">dwóch </w:t>
      </w:r>
      <w:r w:rsidRPr="003B48E1">
        <w:rPr>
          <w:rStyle w:val="hps"/>
        </w:rPr>
        <w:t>komunikat</w:t>
      </w:r>
      <w:r w:rsidR="00677F6E">
        <w:rPr>
          <w:rStyle w:val="hps"/>
        </w:rPr>
        <w:t>ów</w:t>
      </w:r>
      <w:r w:rsidRPr="003B48E1">
        <w:rPr>
          <w:rStyle w:val="hps"/>
        </w:rPr>
        <w:t xml:space="preserve"> AVC:</w:t>
      </w:r>
    </w:p>
    <w:p w:rsidR="003B48E1" w:rsidP="003B48E1" w:rsidRDefault="003B48E1" w14:paraId="52B57FC9" w14:textId="77777777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2"/>
          <w:szCs w:val="22"/>
          <w:lang w:val="pl-PL"/>
        </w:rPr>
      </w:pPr>
      <w:r w:rsidRPr="003B48E1">
        <w:rPr>
          <w:rFonts w:ascii="Courier New" w:hAnsi="Courier New" w:cs="Courier New"/>
          <w:sz w:val="22"/>
          <w:szCs w:val="22"/>
          <w:lang w:val="pl-PL"/>
        </w:rPr>
        <w:t>[ 352.322823] type=1400 audit ( 1360612071.258:40) : avc : denied { create</w:t>
      </w:r>
      <w:r>
        <w:rPr>
          <w:rFonts w:ascii="Courier New" w:hAnsi="Courier New" w:cs="Courier New"/>
          <w:sz w:val="22"/>
          <w:szCs w:val="22"/>
          <w:lang w:val="pl-PL"/>
        </w:rPr>
        <w:t xml:space="preserve"> </w:t>
      </w:r>
      <w:r w:rsidRPr="003B48E1">
        <w:rPr>
          <w:rFonts w:ascii="Courier New" w:hAnsi="Courier New" w:cs="Courier New"/>
          <w:sz w:val="22"/>
          <w:szCs w:val="22"/>
          <w:lang w:val="pl-PL"/>
        </w:rPr>
        <w:t>} for pid=1662 comm="touch "scontext=niejawne_u : user_r : user_t : s1−s4 :</w:t>
      </w:r>
      <w:r>
        <w:rPr>
          <w:rFonts w:ascii="Courier New" w:hAnsi="Courier New" w:cs="Courier New"/>
          <w:sz w:val="22"/>
          <w:szCs w:val="22"/>
          <w:lang w:val="pl-PL"/>
        </w:rPr>
        <w:t xml:space="preserve"> </w:t>
      </w:r>
      <w:r w:rsidRPr="003B48E1">
        <w:rPr>
          <w:rFonts w:ascii="Courier New" w:hAnsi="Courier New" w:cs="Courier New"/>
          <w:sz w:val="22"/>
          <w:szCs w:val="22"/>
          <w:lang w:val="pl-PL"/>
        </w:rPr>
        <w:t>c0 . c1023 tcontext=niejawne_u : object_r : user_t : s1 tclass=file</w:t>
      </w:r>
    </w:p>
    <w:p w:rsidRPr="003B48E1" w:rsidR="00763B88" w:rsidP="003B48E1" w:rsidRDefault="00763B88" w14:paraId="52B57FCA" w14:textId="77777777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2"/>
          <w:szCs w:val="22"/>
          <w:lang w:val="pl-PL"/>
        </w:rPr>
      </w:pPr>
    </w:p>
    <w:p w:rsidRPr="00092141" w:rsidR="003B48E1" w:rsidP="003B48E1" w:rsidRDefault="003B48E1" w14:paraId="52B57FCB" w14:textId="77777777">
      <w:pPr>
        <w:autoSpaceDE w:val="0"/>
        <w:autoSpaceDN w:val="0"/>
        <w:adjustRightInd w:val="0"/>
        <w:ind w:left="284"/>
        <w:rPr>
          <w:rFonts w:ascii="Courier New" w:hAnsi="Courier New" w:cs="Courier New"/>
          <w:sz w:val="22"/>
          <w:szCs w:val="22"/>
          <w:lang w:val="en-GB"/>
        </w:rPr>
      </w:pPr>
      <w:r w:rsidRPr="00092141">
        <w:rPr>
          <w:rFonts w:ascii="Courier New" w:hAnsi="Courier New" w:cs="Courier New"/>
          <w:sz w:val="22"/>
          <w:szCs w:val="22"/>
          <w:lang w:val="en-GB"/>
        </w:rPr>
        <w:t>[ 352.323124 ] type=1400 audit ( 1360612071.258:41) : avc : denied {associate} for pid=1662 comm="touch " scontext=niejawne_u : object_r :user_t : s1 tcontext=system_u : object_r : fs_t : s0 tclass=file system</w:t>
      </w:r>
    </w:p>
    <w:p w:rsidRPr="003B48E1" w:rsidR="003B48E1" w:rsidP="003B48E1" w:rsidRDefault="003B48E1" w14:paraId="52B57FCC" w14:textId="77777777">
      <w:pPr>
        <w:pStyle w:val="NormalnyWeb"/>
        <w:spacing w:before="80" w:beforeAutospacing="0" w:after="0" w:afterAutospacing="0"/>
        <w:jc w:val="both"/>
        <w:rPr>
          <w:rStyle w:val="hps"/>
        </w:rPr>
      </w:pPr>
      <w:r w:rsidRPr="003B48E1">
        <w:rPr>
          <w:rStyle w:val="hps"/>
        </w:rPr>
        <w:t>Komunikaty AVC pomocne s</w:t>
      </w:r>
      <w:r w:rsidR="00763B88">
        <w:rPr>
          <w:rStyle w:val="hps"/>
        </w:rPr>
        <w:t>ą</w:t>
      </w:r>
      <w:r w:rsidRPr="003B48E1">
        <w:rPr>
          <w:rStyle w:val="hps"/>
        </w:rPr>
        <w:t xml:space="preserve"> przy okre</w:t>
      </w:r>
      <w:r w:rsidR="00763B88">
        <w:rPr>
          <w:rStyle w:val="hps"/>
        </w:rPr>
        <w:t>ś</w:t>
      </w:r>
      <w:r w:rsidRPr="003B48E1">
        <w:rPr>
          <w:rStyle w:val="hps"/>
        </w:rPr>
        <w:t>laniu przyczyny odmowy wykonania pewnych</w:t>
      </w:r>
      <w:r w:rsidR="00763B88">
        <w:rPr>
          <w:rStyle w:val="hps"/>
        </w:rPr>
        <w:t xml:space="preserve"> </w:t>
      </w:r>
      <w:r w:rsidRPr="003B48E1">
        <w:rPr>
          <w:rStyle w:val="hps"/>
        </w:rPr>
        <w:t>operacji na danym obiekcie. Jednym z powodów odmowy dost</w:t>
      </w:r>
      <w:r w:rsidR="00763B88">
        <w:rPr>
          <w:rStyle w:val="hps"/>
        </w:rPr>
        <w:t>ę</w:t>
      </w:r>
      <w:r w:rsidRPr="003B48E1">
        <w:rPr>
          <w:rStyle w:val="hps"/>
        </w:rPr>
        <w:t>pu mo</w:t>
      </w:r>
      <w:r w:rsidR="00763B88">
        <w:rPr>
          <w:rStyle w:val="hps"/>
        </w:rPr>
        <w:t>ż</w:t>
      </w:r>
      <w:r w:rsidRPr="003B48E1">
        <w:rPr>
          <w:rStyle w:val="hps"/>
        </w:rPr>
        <w:t>e by</w:t>
      </w:r>
      <w:r w:rsidR="00763B88">
        <w:rPr>
          <w:rStyle w:val="hps"/>
        </w:rPr>
        <w:t>ć</w:t>
      </w:r>
      <w:r w:rsidRPr="003B48E1">
        <w:rPr>
          <w:rStyle w:val="hps"/>
        </w:rPr>
        <w:t xml:space="preserve"> zbyt</w:t>
      </w:r>
      <w:r w:rsidR="00763B88">
        <w:rPr>
          <w:rStyle w:val="hps"/>
        </w:rPr>
        <w:t xml:space="preserve"> </w:t>
      </w:r>
      <w:r w:rsidRPr="003B48E1">
        <w:rPr>
          <w:rStyle w:val="hps"/>
        </w:rPr>
        <w:t>restrykcyjna polityka bezpiecze</w:t>
      </w:r>
      <w:r w:rsidR="00763B88">
        <w:rPr>
          <w:rStyle w:val="hps"/>
        </w:rPr>
        <w:t>ń</w:t>
      </w:r>
      <w:r w:rsidRPr="003B48E1">
        <w:rPr>
          <w:rStyle w:val="hps"/>
        </w:rPr>
        <w:t>stwa, zak</w:t>
      </w:r>
      <w:r w:rsidR="00763B88">
        <w:rPr>
          <w:rStyle w:val="hps"/>
        </w:rPr>
        <w:t>ł</w:t>
      </w:r>
      <w:r w:rsidRPr="003B48E1">
        <w:rPr>
          <w:rStyle w:val="hps"/>
        </w:rPr>
        <w:t>adaj</w:t>
      </w:r>
      <w:r w:rsidR="00763B88">
        <w:rPr>
          <w:rStyle w:val="hps"/>
        </w:rPr>
        <w:t>ą</w:t>
      </w:r>
      <w:r w:rsidRPr="003B48E1">
        <w:rPr>
          <w:rStyle w:val="hps"/>
        </w:rPr>
        <w:t xml:space="preserve">c, </w:t>
      </w:r>
      <w:r w:rsidR="00763B88">
        <w:rPr>
          <w:rStyle w:val="hps"/>
        </w:rPr>
        <w:t>ż</w:t>
      </w:r>
      <w:r w:rsidRPr="003B48E1">
        <w:rPr>
          <w:rStyle w:val="hps"/>
        </w:rPr>
        <w:t>e nie jest to ewentualny atak na system</w:t>
      </w:r>
      <w:r w:rsidR="00763B88">
        <w:rPr>
          <w:rStyle w:val="hps"/>
        </w:rPr>
        <w:t xml:space="preserve"> </w:t>
      </w:r>
      <w:r w:rsidRPr="003B48E1">
        <w:rPr>
          <w:rStyle w:val="hps"/>
        </w:rPr>
        <w:t>lub nieuprawnione dzia</w:t>
      </w:r>
      <w:r w:rsidR="00763B88">
        <w:rPr>
          <w:rStyle w:val="hps"/>
        </w:rPr>
        <w:t>ł</w:t>
      </w:r>
      <w:r w:rsidRPr="003B48E1">
        <w:rPr>
          <w:rStyle w:val="hps"/>
        </w:rPr>
        <w:t>anie u</w:t>
      </w:r>
      <w:r w:rsidR="00763B88">
        <w:rPr>
          <w:rStyle w:val="hps"/>
        </w:rPr>
        <w:t>ż</w:t>
      </w:r>
      <w:r w:rsidRPr="003B48E1">
        <w:rPr>
          <w:rStyle w:val="hps"/>
        </w:rPr>
        <w:t>ytkownika. Administrator musi by</w:t>
      </w:r>
      <w:r w:rsidR="00763B88">
        <w:rPr>
          <w:rStyle w:val="hps"/>
        </w:rPr>
        <w:t>ć</w:t>
      </w:r>
      <w:r w:rsidRPr="003B48E1">
        <w:rPr>
          <w:rStyle w:val="hps"/>
        </w:rPr>
        <w:t xml:space="preserve"> wstanie odró</w:t>
      </w:r>
      <w:r w:rsidR="00763B88">
        <w:rPr>
          <w:rStyle w:val="hps"/>
        </w:rPr>
        <w:t>ż</w:t>
      </w:r>
      <w:r w:rsidRPr="003B48E1">
        <w:rPr>
          <w:rStyle w:val="hps"/>
        </w:rPr>
        <w:t>ni</w:t>
      </w:r>
      <w:r w:rsidR="00763B88">
        <w:rPr>
          <w:rStyle w:val="hps"/>
        </w:rPr>
        <w:t xml:space="preserve">ć </w:t>
      </w:r>
      <w:r w:rsidRPr="003B48E1">
        <w:rPr>
          <w:rStyle w:val="hps"/>
        </w:rPr>
        <w:t>nietypowe dzia</w:t>
      </w:r>
      <w:r w:rsidR="00763B88">
        <w:rPr>
          <w:rStyle w:val="hps"/>
        </w:rPr>
        <w:t>ł</w:t>
      </w:r>
      <w:r w:rsidRPr="003B48E1">
        <w:rPr>
          <w:rStyle w:val="hps"/>
        </w:rPr>
        <w:t>anie zak</w:t>
      </w:r>
      <w:r w:rsidR="00763B88">
        <w:rPr>
          <w:rStyle w:val="hps"/>
        </w:rPr>
        <w:t>ł</w:t>
      </w:r>
      <w:r w:rsidRPr="003B48E1">
        <w:rPr>
          <w:rStyle w:val="hps"/>
        </w:rPr>
        <w:t>adanej polityki bezpiecze</w:t>
      </w:r>
      <w:r w:rsidR="00763B88">
        <w:rPr>
          <w:rStyle w:val="hps"/>
        </w:rPr>
        <w:t>ń</w:t>
      </w:r>
      <w:r w:rsidRPr="003B48E1">
        <w:rPr>
          <w:rStyle w:val="hps"/>
        </w:rPr>
        <w:t>stwa od zagro</w:t>
      </w:r>
      <w:r w:rsidR="00763B88">
        <w:rPr>
          <w:rStyle w:val="hps"/>
        </w:rPr>
        <w:t>ż</w:t>
      </w:r>
      <w:r w:rsidRPr="003B48E1">
        <w:rPr>
          <w:rStyle w:val="hps"/>
        </w:rPr>
        <w:t>enia bezpiecze</w:t>
      </w:r>
      <w:r w:rsidR="00763B88">
        <w:rPr>
          <w:rStyle w:val="hps"/>
        </w:rPr>
        <w:t>ń</w:t>
      </w:r>
      <w:r w:rsidRPr="003B48E1">
        <w:rPr>
          <w:rStyle w:val="hps"/>
        </w:rPr>
        <w:t>stwa</w:t>
      </w:r>
      <w:r w:rsidR="00763B88">
        <w:rPr>
          <w:rStyle w:val="hps"/>
        </w:rPr>
        <w:t xml:space="preserve"> </w:t>
      </w:r>
      <w:r w:rsidRPr="003B48E1">
        <w:rPr>
          <w:rStyle w:val="hps"/>
        </w:rPr>
        <w:t>systemu. Jednym z ciekawych narz</w:t>
      </w:r>
      <w:r w:rsidR="00763B88">
        <w:rPr>
          <w:rStyle w:val="hps"/>
        </w:rPr>
        <w:t>ę</w:t>
      </w:r>
      <w:r w:rsidRPr="003B48E1">
        <w:rPr>
          <w:rStyle w:val="hps"/>
        </w:rPr>
        <w:t>dzi pozwalaj</w:t>
      </w:r>
      <w:r w:rsidR="00763B88">
        <w:rPr>
          <w:rStyle w:val="hps"/>
        </w:rPr>
        <w:t>ą</w:t>
      </w:r>
      <w:r w:rsidRPr="003B48E1">
        <w:rPr>
          <w:rStyle w:val="hps"/>
        </w:rPr>
        <w:t>cym rozwi</w:t>
      </w:r>
      <w:r w:rsidR="00763B88">
        <w:rPr>
          <w:rStyle w:val="hps"/>
        </w:rPr>
        <w:t>ą</w:t>
      </w:r>
      <w:r w:rsidRPr="003B48E1">
        <w:rPr>
          <w:rStyle w:val="hps"/>
        </w:rPr>
        <w:t>zywa</w:t>
      </w:r>
      <w:r w:rsidR="00763B88">
        <w:rPr>
          <w:rStyle w:val="hps"/>
        </w:rPr>
        <w:t>ć</w:t>
      </w:r>
      <w:r w:rsidRPr="003B48E1">
        <w:rPr>
          <w:rStyle w:val="hps"/>
        </w:rPr>
        <w:t xml:space="preserve"> ewentualne problemy</w:t>
      </w:r>
      <w:r w:rsidR="00763B88">
        <w:rPr>
          <w:rStyle w:val="hps"/>
        </w:rPr>
        <w:t xml:space="preserve"> </w:t>
      </w:r>
      <w:r w:rsidRPr="003B48E1">
        <w:rPr>
          <w:rStyle w:val="hps"/>
        </w:rPr>
        <w:t>z b</w:t>
      </w:r>
      <w:r w:rsidR="00763B88">
        <w:rPr>
          <w:rStyle w:val="hps"/>
        </w:rPr>
        <w:t>łę</w:t>
      </w:r>
      <w:r w:rsidRPr="003B48E1">
        <w:rPr>
          <w:rStyle w:val="hps"/>
        </w:rPr>
        <w:t>dnie skonstruowan</w:t>
      </w:r>
      <w:r w:rsidR="00763B88">
        <w:rPr>
          <w:rStyle w:val="hps"/>
        </w:rPr>
        <w:t>ą</w:t>
      </w:r>
      <w:r w:rsidRPr="003B48E1">
        <w:rPr>
          <w:rStyle w:val="hps"/>
        </w:rPr>
        <w:t xml:space="preserve"> polityk</w:t>
      </w:r>
      <w:r w:rsidR="00763B88">
        <w:rPr>
          <w:rStyle w:val="hps"/>
        </w:rPr>
        <w:t>ą</w:t>
      </w:r>
      <w:r w:rsidRPr="003B48E1">
        <w:rPr>
          <w:rStyle w:val="hps"/>
        </w:rPr>
        <w:t xml:space="preserve"> bezpiecze</w:t>
      </w:r>
      <w:r w:rsidR="00763B88">
        <w:rPr>
          <w:rStyle w:val="hps"/>
        </w:rPr>
        <w:t>ń</w:t>
      </w:r>
      <w:r w:rsidRPr="003B48E1">
        <w:rPr>
          <w:rStyle w:val="hps"/>
        </w:rPr>
        <w:t xml:space="preserve">stwa jest </w:t>
      </w:r>
      <w:r w:rsidRPr="00763B88">
        <w:rPr>
          <w:rStyle w:val="hps"/>
          <w:i/>
        </w:rPr>
        <w:t>audit2allow</w:t>
      </w:r>
      <w:r w:rsidRPr="003B48E1">
        <w:rPr>
          <w:rStyle w:val="hps"/>
        </w:rPr>
        <w:t xml:space="preserve"> koryguj</w:t>
      </w:r>
      <w:r w:rsidR="00763B88">
        <w:rPr>
          <w:rStyle w:val="hps"/>
        </w:rPr>
        <w:t>ą</w:t>
      </w:r>
      <w:r w:rsidRPr="003B48E1">
        <w:rPr>
          <w:rStyle w:val="hps"/>
        </w:rPr>
        <w:t>c</w:t>
      </w:r>
      <w:r w:rsidR="00763B88">
        <w:rPr>
          <w:rStyle w:val="hps"/>
        </w:rPr>
        <w:t xml:space="preserve">e </w:t>
      </w:r>
      <w:r w:rsidRPr="003B48E1">
        <w:rPr>
          <w:rStyle w:val="hps"/>
        </w:rPr>
        <w:t>b</w:t>
      </w:r>
      <w:r w:rsidR="00763B88">
        <w:rPr>
          <w:rStyle w:val="hps"/>
        </w:rPr>
        <w:t>łę</w:t>
      </w:r>
      <w:r w:rsidRPr="003B48E1">
        <w:rPr>
          <w:rStyle w:val="hps"/>
        </w:rPr>
        <w:t>dnie sformu</w:t>
      </w:r>
      <w:r w:rsidR="00763B88">
        <w:rPr>
          <w:rStyle w:val="hps"/>
        </w:rPr>
        <w:t>ł</w:t>
      </w:r>
      <w:r w:rsidRPr="003B48E1">
        <w:rPr>
          <w:rStyle w:val="hps"/>
        </w:rPr>
        <w:t>owane zasady polityki.</w:t>
      </w:r>
    </w:p>
    <w:p w:rsidRPr="00806148" w:rsidR="00806148" w:rsidP="00806148" w:rsidRDefault="00806148" w14:paraId="52B57FCD" w14:textId="77777777">
      <w:pPr>
        <w:pStyle w:val="NormalnyWeb"/>
        <w:spacing w:before="80" w:beforeAutospacing="0" w:after="0" w:afterAutospacing="0"/>
        <w:jc w:val="both"/>
        <w:rPr>
          <w:rStyle w:val="hps"/>
        </w:rPr>
      </w:pPr>
      <w:r w:rsidRPr="00806148">
        <w:rPr>
          <w:rStyle w:val="hps"/>
        </w:rPr>
        <w:t xml:space="preserve">Ćwiczenia zawarte w konspekcie mają za zadanie przedstawić główne założenia oraz polecenia systemu SELinux, oraz pokazać w praktyce realizację polityk bezpieczeństwa w modelu TE/RBAC. W trakcie przebiegu ćwiczeń należy odpowiadać na pytania oznaczone jako </w:t>
      </w:r>
      <w:r w:rsidRPr="00806148">
        <w:rPr>
          <w:rStyle w:val="hps"/>
          <w:b/>
        </w:rPr>
        <w:t>Zadanie</w:t>
      </w:r>
      <w:r w:rsidRPr="00806148">
        <w:rPr>
          <w:rStyle w:val="hps"/>
        </w:rPr>
        <w:t>.</w:t>
      </w:r>
    </w:p>
    <w:p w:rsidRPr="00A0223E" w:rsidR="00806148" w:rsidP="00806148" w:rsidRDefault="00677F6E" w14:paraId="52B57FCE" w14:textId="77777777">
      <w:pPr>
        <w:pStyle w:val="Nagwek3"/>
        <w:ind w:left="284" w:hanging="284"/>
        <w:rPr>
          <w:lang w:val="pl-PL"/>
        </w:rPr>
      </w:pPr>
      <w:r>
        <w:rPr>
          <w:lang w:val="pl-PL"/>
        </w:rPr>
        <w:t>2</w:t>
      </w:r>
      <w:r w:rsidRPr="00A0223E" w:rsidR="00806148">
        <w:rPr>
          <w:lang w:val="pl-PL"/>
        </w:rPr>
        <w:tab/>
      </w:r>
      <w:r w:rsidRPr="00A0223E" w:rsidR="00806148">
        <w:rPr>
          <w:lang w:val="pl-PL"/>
        </w:rPr>
        <w:t>Czynności wstępne</w:t>
      </w:r>
    </w:p>
    <w:p w:rsidR="006B3CE0" w:rsidP="00D60E42" w:rsidRDefault="00806148" w14:paraId="52B57FCF" w14:textId="77777777">
      <w:pPr>
        <w:spacing w:before="80"/>
        <w:jc w:val="both"/>
        <w:rPr>
          <w:lang w:val="pl-PL"/>
        </w:rPr>
      </w:pPr>
      <w:r w:rsidRPr="00A0223E">
        <w:rPr>
          <w:lang w:val="pl-PL"/>
        </w:rPr>
        <w:t xml:space="preserve">Podczas realizacji zadań laboratoryjnych należy skorzystać z maszyny </w:t>
      </w:r>
      <w:r w:rsidR="00CF0427">
        <w:rPr>
          <w:lang w:val="pl-PL"/>
        </w:rPr>
        <w:t>wirtualnej utworzonej i używanej na poprzednich zajęciach.</w:t>
      </w:r>
    </w:p>
    <w:p w:rsidR="000C7CAD" w:rsidP="00D60E42" w:rsidRDefault="000C7CAD" w14:paraId="52B57FD0" w14:textId="77777777">
      <w:pPr>
        <w:spacing w:before="80"/>
        <w:jc w:val="both"/>
        <w:rPr>
          <w:lang w:val="pl-PL"/>
        </w:rPr>
      </w:pPr>
    </w:p>
    <w:p w:rsidRPr="00F47AE6" w:rsidR="00D60E42" w:rsidP="00D60E42" w:rsidRDefault="00D60E42" w14:paraId="52B57FD1" w14:textId="77777777">
      <w:pPr>
        <w:pStyle w:val="Nagwek3"/>
        <w:ind w:left="284" w:hanging="284"/>
        <w:rPr>
          <w:lang w:val="pl-PL"/>
        </w:rPr>
      </w:pPr>
      <w:r>
        <w:rPr>
          <w:lang w:val="pl-PL"/>
        </w:rPr>
        <w:t>3</w:t>
      </w:r>
      <w:r w:rsidRPr="00F47AE6">
        <w:rPr>
          <w:lang w:val="pl-PL"/>
        </w:rPr>
        <w:t xml:space="preserve"> </w:t>
      </w:r>
      <w:r>
        <w:rPr>
          <w:lang w:val="pl-PL"/>
        </w:rPr>
        <w:t>Zadania praktyczne</w:t>
      </w:r>
    </w:p>
    <w:p w:rsidRPr="00E5088E" w:rsidR="00613F4C" w:rsidP="00613F4C" w:rsidRDefault="00613F4C" w14:paraId="52B57FD2" w14:textId="77777777">
      <w:pPr>
        <w:pStyle w:val="Default"/>
        <w:spacing w:before="120"/>
        <w:jc w:val="both"/>
        <w:rPr>
          <w:rStyle w:val="hps"/>
          <w:b/>
        </w:rPr>
      </w:pPr>
      <w:r w:rsidRPr="00E5088E">
        <w:rPr>
          <w:rStyle w:val="hps"/>
          <w:b/>
        </w:rPr>
        <w:t xml:space="preserve">Ćwiczenie </w:t>
      </w:r>
      <w:r w:rsidR="00E5088E">
        <w:rPr>
          <w:rStyle w:val="hps"/>
          <w:b/>
        </w:rPr>
        <w:t>1</w:t>
      </w:r>
      <w:r w:rsidRPr="00E5088E">
        <w:rPr>
          <w:rStyle w:val="hps"/>
          <w:b/>
        </w:rPr>
        <w:t>. Kontrola ustawień za pomocą zmiennych logicznych oraz analiza logów</w:t>
      </w:r>
    </w:p>
    <w:p w:rsidRPr="00092141" w:rsidR="00613F4C" w:rsidP="00E5088E" w:rsidRDefault="00613F4C" w14:paraId="52B57FD3" w14:textId="77777777">
      <w:pPr>
        <w:spacing w:before="80"/>
        <w:jc w:val="both"/>
        <w:rPr>
          <w:lang w:val="pl-PL"/>
        </w:rPr>
      </w:pPr>
      <w:r w:rsidRPr="00092141">
        <w:rPr>
          <w:lang w:val="pl-PL"/>
        </w:rPr>
        <w:t>System SELinux umożliwia kontrolowanie podstawowych uprawnień użytkowników za pomocą zmiennych logicznych, działających na zasadzie przełącznika typu włączone/wyłączone.</w:t>
      </w:r>
    </w:p>
    <w:p w:rsidRPr="00613F4C" w:rsidR="00D60E42" w:rsidP="00613F4C" w:rsidRDefault="00613F4C" w14:paraId="52B57FD4" w14:textId="77777777">
      <w:pPr>
        <w:pStyle w:val="NormalnyWeb"/>
        <w:spacing w:before="80" w:beforeAutospacing="0" w:after="0" w:afterAutospacing="0"/>
        <w:jc w:val="both"/>
      </w:pPr>
      <w:r w:rsidRPr="00E5088E">
        <w:rPr>
          <w:b/>
        </w:rPr>
        <w:t xml:space="preserve">Krok </w:t>
      </w:r>
      <w:r w:rsidRPr="00E5088E">
        <w:rPr>
          <w:b/>
        </w:rPr>
        <w:fldChar w:fldCharType="begin"/>
      </w:r>
      <w:r w:rsidRPr="00E5088E">
        <w:rPr>
          <w:b/>
        </w:rPr>
        <w:instrText xml:space="preserve"> AUTONUM  \* Arabic </w:instrText>
      </w:r>
      <w:r w:rsidRPr="00E5088E">
        <w:rPr>
          <w:b/>
        </w:rPr>
        <w:fldChar w:fldCharType="end"/>
      </w:r>
      <w:r w:rsidRPr="00613F4C">
        <w:t xml:space="preserve"> </w:t>
      </w:r>
      <w:r w:rsidR="00665C31">
        <w:t xml:space="preserve">Zaloguj się na konto użytkownika </w:t>
      </w:r>
      <w:r w:rsidRPr="00665C31" w:rsidR="00665C31">
        <w:rPr>
          <w:i/>
          <w:iCs/>
        </w:rPr>
        <w:t>osboxes</w:t>
      </w:r>
      <w:r w:rsidR="00665C31">
        <w:t>. Otwó</w:t>
      </w:r>
      <w:r w:rsidR="00964525">
        <w:t>r</w:t>
      </w:r>
      <w:r w:rsidR="00665C31">
        <w:t>z konsol</w:t>
      </w:r>
      <w:r w:rsidR="00964525">
        <w:t>ę</w:t>
      </w:r>
      <w:r w:rsidR="00665C31">
        <w:t xml:space="preserve"> i przełącz </w:t>
      </w:r>
      <w:r w:rsidR="00D60E42">
        <w:t xml:space="preserve">SELinux w tryb </w:t>
      </w:r>
      <w:r w:rsidRPr="00D60E42" w:rsidR="00D60E42">
        <w:rPr>
          <w:i/>
          <w:iCs/>
        </w:rPr>
        <w:t>Permissive</w:t>
      </w:r>
      <w:r w:rsidR="00665C31">
        <w:t>. Uruchom d</w:t>
      </w:r>
      <w:r w:rsidR="00964525">
        <w:t>r</w:t>
      </w:r>
      <w:r w:rsidR="00665C31">
        <w:t>ugą konsolę i z</w:t>
      </w:r>
      <w:r w:rsidR="00D60E42">
        <w:t>a</w:t>
      </w:r>
      <w:r w:rsidR="00665C31">
        <w:t xml:space="preserve"> pomocą ssh zaloguj się na lokalne konto użytkownika </w:t>
      </w:r>
      <w:r w:rsidRPr="00665C31" w:rsidR="00665C31">
        <w:rPr>
          <w:i/>
          <w:iCs/>
        </w:rPr>
        <w:t>bob</w:t>
      </w:r>
      <w:r w:rsidR="00665C31">
        <w:t xml:space="preserve"> (</w:t>
      </w:r>
      <w:r w:rsidRPr="00964525" w:rsidR="00665C31">
        <w:rPr>
          <w:rFonts w:ascii="Courier New" w:hAnsi="Courier New" w:cs="Courier New"/>
          <w:sz w:val="22"/>
          <w:szCs w:val="22"/>
        </w:rPr>
        <w:t>ssh bob@localhost</w:t>
      </w:r>
      <w:r w:rsidR="00665C31">
        <w:t>). Sprawdzć rozszerzone identyfikatory użytkowników (</w:t>
      </w:r>
      <w:r w:rsidRPr="00964525" w:rsidR="00665C31">
        <w:rPr>
          <w:rFonts w:ascii="Courier New" w:hAnsi="Courier New" w:cs="Courier New"/>
          <w:sz w:val="22"/>
          <w:szCs w:val="22"/>
        </w:rPr>
        <w:t>id -Z)</w:t>
      </w:r>
      <w:r w:rsidRPr="00964525" w:rsidR="00665C31">
        <w:rPr>
          <w:sz w:val="22"/>
          <w:szCs w:val="22"/>
        </w:rPr>
        <w:t xml:space="preserve"> </w:t>
      </w:r>
      <w:r w:rsidR="00665C31">
        <w:t>w obydwu konsolach.</w:t>
      </w:r>
    </w:p>
    <w:p w:rsidR="00964525" w:rsidP="00613F4C" w:rsidRDefault="00964525" w14:paraId="52B57FD5" w14:textId="77777777">
      <w:pPr>
        <w:pStyle w:val="NormalnyWeb"/>
        <w:spacing w:before="80" w:beforeAutospacing="0" w:after="0" w:afterAutospacing="0"/>
        <w:jc w:val="both"/>
        <w:rPr>
          <w:bCs/>
        </w:rPr>
      </w:pPr>
      <w:r w:rsidRPr="00E5088E">
        <w:rPr>
          <w:b/>
        </w:rPr>
        <w:t xml:space="preserve">Krok </w:t>
      </w:r>
      <w:r w:rsidRPr="00E5088E">
        <w:rPr>
          <w:b/>
        </w:rPr>
        <w:fldChar w:fldCharType="begin"/>
      </w:r>
      <w:r w:rsidRPr="00E5088E">
        <w:rPr>
          <w:b/>
        </w:rPr>
        <w:instrText xml:space="preserve"> AUTONUM  \* Arabic </w:instrText>
      </w:r>
      <w:r w:rsidRPr="00E5088E">
        <w:rPr>
          <w:b/>
        </w:rPr>
        <w:fldChar w:fldCharType="end"/>
      </w:r>
      <w:r>
        <w:rPr>
          <w:b/>
        </w:rPr>
        <w:t xml:space="preserve"> </w:t>
      </w:r>
      <w:r w:rsidRPr="00964525">
        <w:rPr>
          <w:bCs/>
        </w:rPr>
        <w:t xml:space="preserve">W konsoli </w:t>
      </w:r>
      <w:r w:rsidRPr="00964525">
        <w:rPr>
          <w:bCs/>
          <w:i/>
          <w:iCs/>
        </w:rPr>
        <w:t>osboxes</w:t>
      </w:r>
      <w:r w:rsidRPr="00964525">
        <w:rPr>
          <w:bCs/>
        </w:rPr>
        <w:t xml:space="preserve"> upewnij się, </w:t>
      </w:r>
      <w:r w:rsidR="00CA0DFB">
        <w:rPr>
          <w:bCs/>
        </w:rPr>
        <w:t>że</w:t>
      </w:r>
      <w:r w:rsidRPr="00964525">
        <w:rPr>
          <w:bCs/>
        </w:rPr>
        <w:t xml:space="preserve"> zmienna logiczna</w:t>
      </w:r>
      <w:r w:rsidRPr="00CA0DFB">
        <w:rPr>
          <w:bCs/>
        </w:rPr>
        <w:t xml:space="preserve"> </w:t>
      </w:r>
      <w:r w:rsidRPr="00CA0DFB" w:rsidR="00CA0DFB">
        <w:rPr>
          <w:bCs/>
        </w:rPr>
        <w:t xml:space="preserve">user_ping jest ustawiona na off </w:t>
      </w:r>
      <w:r w:rsidR="00CA0DFB">
        <w:rPr>
          <w:bCs/>
        </w:rPr>
        <w:t>(czyli użytkownik user_u ma zablokowane użycie ping)</w:t>
      </w:r>
    </w:p>
    <w:p w:rsidRPr="00C7475B" w:rsidR="00CA0DFB" w:rsidP="00CA0DFB" w:rsidRDefault="00CA0DFB" w14:paraId="52B57FD6" w14:textId="77777777">
      <w:pPr>
        <w:pStyle w:val="NormalnyWeb"/>
        <w:spacing w:before="80" w:beforeAutospacing="0" w:after="0" w:afterAutospacing="0"/>
        <w:rPr>
          <w:rStyle w:val="BashZnak"/>
        </w:rPr>
      </w:pPr>
      <w:r w:rsidRPr="00C7475B">
        <w:rPr>
          <w:rStyle w:val="BashZnak"/>
        </w:rPr>
        <w:t xml:space="preserve">$ getsebool </w:t>
      </w:r>
      <w:r w:rsidR="001D4E37">
        <w:rPr>
          <w:rStyle w:val="BashZnak"/>
        </w:rPr>
        <w:t>user_ping</w:t>
      </w:r>
    </w:p>
    <w:p w:rsidR="00CA0DFB" w:rsidP="00613F4C" w:rsidRDefault="001D4E37" w14:paraId="52B57FD7" w14:textId="77777777">
      <w:pPr>
        <w:pStyle w:val="NormalnyWeb"/>
        <w:spacing w:before="80" w:beforeAutospacing="0" w:after="0" w:afterAutospacing="0"/>
        <w:jc w:val="both"/>
        <w:rPr>
          <w:bCs/>
        </w:rPr>
      </w:pPr>
      <w:r>
        <w:rPr>
          <w:bCs/>
        </w:rPr>
        <w:t>Jeżeli ma inną wartość to zmień ją poleceniem</w:t>
      </w:r>
    </w:p>
    <w:p w:rsidRPr="002E0F24" w:rsidR="001D4E37" w:rsidP="00613F4C" w:rsidRDefault="001D4E37" w14:paraId="52B57FD8" w14:textId="77777777">
      <w:pPr>
        <w:pStyle w:val="NormalnyWeb"/>
        <w:spacing w:before="80" w:beforeAutospacing="0" w:after="0" w:afterAutospacing="0"/>
        <w:jc w:val="both"/>
        <w:rPr>
          <w:bCs/>
          <w:lang w:val="en-US"/>
        </w:rPr>
      </w:pPr>
      <w:r w:rsidRPr="002E0F24">
        <w:rPr>
          <w:rStyle w:val="BashZnak"/>
          <w:lang w:val="en-US"/>
        </w:rPr>
        <w:t>$ sudo setsebool -P user_ping off</w:t>
      </w:r>
    </w:p>
    <w:p w:rsidR="00613F4C" w:rsidP="00613F4C" w:rsidRDefault="00613F4C" w14:paraId="52B57FD9" w14:textId="77777777">
      <w:pPr>
        <w:pStyle w:val="NormalnyWeb"/>
        <w:spacing w:before="80" w:beforeAutospacing="0" w:after="0" w:afterAutospacing="0"/>
        <w:jc w:val="both"/>
      </w:pPr>
      <w:r w:rsidRPr="00E5088E">
        <w:rPr>
          <w:b/>
        </w:rPr>
        <w:t xml:space="preserve">Krok </w:t>
      </w:r>
      <w:r w:rsidRPr="00E5088E">
        <w:rPr>
          <w:b/>
        </w:rPr>
        <w:fldChar w:fldCharType="begin"/>
      </w:r>
      <w:r w:rsidRPr="00E5088E">
        <w:rPr>
          <w:b/>
        </w:rPr>
        <w:instrText xml:space="preserve"> AUTONUM  \* Arabic </w:instrText>
      </w:r>
      <w:r w:rsidRPr="00E5088E">
        <w:rPr>
          <w:b/>
        </w:rPr>
        <w:fldChar w:fldCharType="end"/>
      </w:r>
      <w:r w:rsidRPr="00613F4C">
        <w:t xml:space="preserve"> </w:t>
      </w:r>
      <w:r w:rsidR="001D4E37">
        <w:t xml:space="preserve">W konsoli użytkownika </w:t>
      </w:r>
      <w:r w:rsidRPr="001D4E37" w:rsidR="001D4E37">
        <w:rPr>
          <w:i/>
          <w:iCs/>
        </w:rPr>
        <w:t>bob</w:t>
      </w:r>
      <w:r w:rsidR="001D4E37">
        <w:t xml:space="preserve"> w</w:t>
      </w:r>
      <w:r w:rsidRPr="001D4E37">
        <w:t>ywołaj</w:t>
      </w:r>
      <w:r w:rsidRPr="00613F4C">
        <w:t xml:space="preserve"> polecenie:</w:t>
      </w:r>
    </w:p>
    <w:p w:rsidRPr="00C7475B" w:rsidR="00613F4C" w:rsidP="00613F4C" w:rsidRDefault="00613F4C" w14:paraId="52B57FDA" w14:textId="77777777">
      <w:pPr>
        <w:pStyle w:val="NormalnyWeb"/>
        <w:spacing w:before="80" w:beforeAutospacing="0" w:after="0" w:afterAutospacing="0"/>
        <w:jc w:val="both"/>
        <w:rPr>
          <w:rStyle w:val="BashZnak"/>
        </w:rPr>
      </w:pPr>
      <w:r w:rsidRPr="00C7475B">
        <w:rPr>
          <w:rStyle w:val="BashZnak"/>
        </w:rPr>
        <w:t>$ ping -c 4 google.com</w:t>
      </w:r>
    </w:p>
    <w:p w:rsidR="00613F4C" w:rsidP="00024421" w:rsidRDefault="00613F4C" w14:paraId="52B57FDB" w14:textId="77777777">
      <w:pPr>
        <w:pStyle w:val="Akapitzlist"/>
        <w:numPr>
          <w:ilvl w:val="0"/>
          <w:numId w:val="12"/>
        </w:numPr>
        <w:spacing w:before="120"/>
        <w:ind w:left="0" w:firstLine="0"/>
        <w:rPr>
          <w:sz w:val="24"/>
        </w:rPr>
      </w:pPr>
      <w:r>
        <w:rPr>
          <w:sz w:val="24"/>
        </w:rPr>
        <w:t>Zinterpretuj wynik polecenia</w:t>
      </w:r>
      <w:r w:rsidR="008F2747">
        <w:rPr>
          <w:sz w:val="24"/>
        </w:rPr>
        <w:t xml:space="preserve"> wywołanego w konsoli </w:t>
      </w:r>
      <w:r w:rsidRPr="008F2747" w:rsidR="008F2747">
        <w:rPr>
          <w:i/>
          <w:iCs/>
          <w:sz w:val="24"/>
        </w:rPr>
        <w:t>osboxes</w:t>
      </w:r>
      <w:r>
        <w:rPr>
          <w:sz w:val="24"/>
        </w:rPr>
        <w:t>:</w:t>
      </w:r>
      <w:r>
        <w:rPr>
          <w:sz w:val="24"/>
        </w:rPr>
        <w:br/>
      </w:r>
      <w:r w:rsidRPr="00C7475B">
        <w:rPr>
          <w:rStyle w:val="BashZnak"/>
        </w:rPr>
        <w:t xml:space="preserve">$ </w:t>
      </w:r>
      <w:r w:rsidR="008F2747">
        <w:rPr>
          <w:rStyle w:val="BashZnak"/>
        </w:rPr>
        <w:t>sudo ausearch -c "ping"</w:t>
      </w:r>
      <w:r w:rsidRPr="00C7475B">
        <w:rPr>
          <w:rStyle w:val="BashZnak"/>
        </w:rPr>
        <w:br/>
      </w:r>
      <w:r>
        <w:rPr>
          <w:sz w:val="24"/>
        </w:rPr>
        <w:t>Czy SELinux umożliwiłby użytkownikowi w domenie user_t wykonanie polecenia ping, gdyby był włączony tryb enforcing?</w:t>
      </w:r>
    </w:p>
    <w:p w:rsidRPr="008F2747" w:rsidR="00613F4C" w:rsidP="00613F4C" w:rsidRDefault="00613F4C" w14:paraId="52B57FDC" w14:textId="77777777">
      <w:pPr>
        <w:pStyle w:val="NormalnyWeb"/>
        <w:spacing w:before="80" w:beforeAutospacing="0" w:after="0" w:afterAutospacing="0"/>
        <w:jc w:val="both"/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 w:rsidRPr="00677F6E">
        <w:t xml:space="preserve"> </w:t>
      </w:r>
      <w:r w:rsidR="008F2747">
        <w:t xml:space="preserve">Zmień tryb na enforcing i ponownie spróbuj wywołać ping w konsoli użytkownika </w:t>
      </w:r>
      <w:r w:rsidR="008F2747">
        <w:rPr>
          <w:i/>
          <w:iCs/>
        </w:rPr>
        <w:t>bob</w:t>
      </w:r>
      <w:r w:rsidR="008F2747">
        <w:t>. Sprawdź czy pojawił się nowy log.</w:t>
      </w:r>
    </w:p>
    <w:p w:rsidRPr="002E0F24" w:rsidR="008539DD" w:rsidP="000B7EA1" w:rsidRDefault="00613F4C" w14:paraId="52B57FDD" w14:textId="77777777">
      <w:pPr>
        <w:pStyle w:val="NormalnyWeb"/>
        <w:spacing w:before="80" w:beforeAutospacing="0" w:after="0" w:afterAutospacing="0"/>
        <w:jc w:val="both"/>
        <w:rPr>
          <w:color w:val="000000" w:themeColor="text1"/>
        </w:rPr>
      </w:pPr>
      <w:r w:rsidRPr="002E0F24">
        <w:rPr>
          <w:b/>
          <w:color w:val="000000" w:themeColor="text1"/>
        </w:rPr>
        <w:t xml:space="preserve">Krok </w:t>
      </w:r>
      <w:r w:rsidRPr="002E0F24">
        <w:rPr>
          <w:b/>
          <w:color w:val="000000" w:themeColor="text1"/>
        </w:rPr>
        <w:fldChar w:fldCharType="begin"/>
      </w:r>
      <w:r w:rsidRPr="002E0F24">
        <w:rPr>
          <w:b/>
          <w:color w:val="000000" w:themeColor="text1"/>
        </w:rPr>
        <w:instrText xml:space="preserve"> AUTONUM  \* Arabic </w:instrText>
      </w:r>
      <w:r w:rsidRPr="002E0F24">
        <w:rPr>
          <w:b/>
          <w:color w:val="000000" w:themeColor="text1"/>
        </w:rPr>
        <w:fldChar w:fldCharType="end"/>
      </w:r>
      <w:r w:rsidRPr="002E0F24">
        <w:rPr>
          <w:b/>
          <w:color w:val="000000" w:themeColor="text1"/>
        </w:rPr>
        <w:t xml:space="preserve"> </w:t>
      </w:r>
      <w:r w:rsidRPr="002E0F24" w:rsidR="00D62157">
        <w:rPr>
          <w:bCs/>
          <w:color w:val="000000" w:themeColor="text1"/>
        </w:rPr>
        <w:t xml:space="preserve">W </w:t>
      </w:r>
      <w:r w:rsidRPr="002E0F24" w:rsidR="008539DD">
        <w:rPr>
          <w:bCs/>
          <w:color w:val="000000" w:themeColor="text1"/>
        </w:rPr>
        <w:t xml:space="preserve">języku opisu </w:t>
      </w:r>
      <w:r w:rsidRPr="002E0F24" w:rsidR="00D62157">
        <w:rPr>
          <w:bCs/>
          <w:color w:val="000000" w:themeColor="text1"/>
        </w:rPr>
        <w:t>polity</w:t>
      </w:r>
      <w:r w:rsidRPr="002E0F24" w:rsidR="008539DD">
        <w:rPr>
          <w:bCs/>
          <w:color w:val="000000" w:themeColor="text1"/>
        </w:rPr>
        <w:t>ki</w:t>
      </w:r>
      <w:r w:rsidRPr="002E0F24" w:rsidR="00D62157">
        <w:rPr>
          <w:bCs/>
          <w:color w:val="000000" w:themeColor="text1"/>
        </w:rPr>
        <w:t xml:space="preserve"> SELinux podstawowym poleceniem jest allow – pozwala ono określić, że pewna domena ma wybrany rodzaj dostępu do obiektu pewnej klasy i pewnego typu</w:t>
      </w:r>
      <w:r w:rsidRPr="002E0F24" w:rsidR="000B7EA1">
        <w:rPr>
          <w:bCs/>
          <w:color w:val="000000" w:themeColor="text1"/>
        </w:rPr>
        <w:t xml:space="preserve">. </w:t>
      </w:r>
      <w:r w:rsidRPr="002E0F24" w:rsidR="00412986">
        <w:rPr>
          <w:bCs/>
          <w:color w:val="000000" w:themeColor="text1"/>
        </w:rPr>
        <w:t>Działanie takie zostanie zablokowane</w:t>
      </w:r>
      <w:r w:rsidRPr="002E0F24" w:rsidR="000B7EA1">
        <w:rPr>
          <w:bCs/>
          <w:color w:val="000000" w:themeColor="text1"/>
        </w:rPr>
        <w:t>, a informacja nieudanej próbie trafi z AVC do</w:t>
      </w:r>
      <w:r w:rsidRPr="002E0F24" w:rsidR="00D62157">
        <w:rPr>
          <w:bCs/>
          <w:color w:val="000000" w:themeColor="text1"/>
        </w:rPr>
        <w:t xml:space="preserve"> </w:t>
      </w:r>
      <w:r w:rsidRPr="002E0F24" w:rsidR="000B7EA1">
        <w:rPr>
          <w:bCs/>
          <w:color w:val="000000" w:themeColor="text1"/>
        </w:rPr>
        <w:t>logów.</w:t>
      </w:r>
      <w:r w:rsidRPr="002E0F24" w:rsidR="000B7EA1">
        <w:rPr>
          <w:b/>
          <w:color w:val="000000" w:themeColor="text1"/>
        </w:rPr>
        <w:t xml:space="preserve"> </w:t>
      </w:r>
      <w:r w:rsidRPr="002E0F24" w:rsidR="000B7EA1">
        <w:rPr>
          <w:color w:val="000000" w:themeColor="text1"/>
        </w:rPr>
        <w:t xml:space="preserve">Zamiast allow używamy czasem polecenia dontaudit, które jawnie zabrania </w:t>
      </w:r>
      <w:r w:rsidRPr="002E0F24" w:rsidR="008539DD">
        <w:rPr>
          <w:color w:val="000000" w:themeColor="text1"/>
        </w:rPr>
        <w:t xml:space="preserve">jakiejś akcji, </w:t>
      </w:r>
      <w:r w:rsidRPr="002E0F24" w:rsidR="000B7EA1">
        <w:rPr>
          <w:color w:val="000000" w:themeColor="text1"/>
        </w:rPr>
        <w:t xml:space="preserve">jednocześnie powodując, że nieudana próba wykonania </w:t>
      </w:r>
      <w:r w:rsidRPr="002E0F24" w:rsidR="008539DD">
        <w:rPr>
          <w:color w:val="000000" w:themeColor="text1"/>
        </w:rPr>
        <w:t xml:space="preserve">akcji </w:t>
      </w:r>
      <w:r w:rsidRPr="002E0F24" w:rsidR="000B7EA1">
        <w:rPr>
          <w:color w:val="000000" w:themeColor="text1"/>
        </w:rPr>
        <w:t>nie będzie generowała logu. Spróbujemy chwilowo wyłączyć wszystkie elementy aktualnej polityki oparte na poleceniua dontaudit</w:t>
      </w:r>
      <w:r w:rsidRPr="002E0F24">
        <w:rPr>
          <w:color w:val="000000" w:themeColor="text1"/>
        </w:rPr>
        <w:t>:</w:t>
      </w:r>
    </w:p>
    <w:p w:rsidRPr="002E0F24" w:rsidR="00613F4C" w:rsidP="000B7EA1" w:rsidRDefault="00613F4C" w14:paraId="52B57FDE" w14:textId="77777777">
      <w:pPr>
        <w:pStyle w:val="NormalnyWeb"/>
        <w:spacing w:before="80" w:beforeAutospacing="0" w:after="0" w:afterAutospacing="0"/>
        <w:jc w:val="both"/>
        <w:rPr>
          <w:rStyle w:val="BashZnak"/>
          <w:rFonts w:ascii="Times New Roman" w:hAnsi="Times New Roman" w:eastAsia="Times New Roman"/>
          <w:color w:val="000000" w:themeColor="text1"/>
          <w:sz w:val="24"/>
          <w:szCs w:val="24"/>
          <w:lang w:eastAsia="pl-PL"/>
        </w:rPr>
      </w:pPr>
      <w:r w:rsidRPr="002E0F24">
        <w:rPr>
          <w:rStyle w:val="BashZnak"/>
          <w:color w:val="000000" w:themeColor="text1"/>
        </w:rPr>
        <w:t xml:space="preserve">$ </w:t>
      </w:r>
      <w:r w:rsidRPr="002E0F24" w:rsidR="000B7EA1">
        <w:rPr>
          <w:rStyle w:val="BashZnak"/>
          <w:color w:val="000000" w:themeColor="text1"/>
        </w:rPr>
        <w:t>sudo semodule -DB</w:t>
      </w:r>
    </w:p>
    <w:p w:rsidRPr="002E0F24" w:rsidR="00307A45" w:rsidP="00307A45" w:rsidRDefault="008539DD" w14:paraId="52B57FDF" w14:textId="77777777">
      <w:pPr>
        <w:pStyle w:val="NormalnyWeb"/>
        <w:spacing w:before="80" w:beforeAutospacing="0" w:after="0" w:afterAutospacing="0"/>
        <w:jc w:val="both"/>
        <w:rPr>
          <w:rStyle w:val="BashZnak"/>
          <w:rFonts w:ascii="Times New Roman" w:hAnsi="Times New Roman" w:eastAsia="Times New Roman"/>
          <w:color w:val="000000" w:themeColor="text1"/>
          <w:sz w:val="24"/>
          <w:szCs w:val="24"/>
          <w:lang w:eastAsia="pl-PL"/>
        </w:rPr>
      </w:pPr>
      <w:r w:rsidRPr="002E0F24">
        <w:rPr>
          <w:color w:val="000000" w:themeColor="text1"/>
        </w:rPr>
        <w:t xml:space="preserve">I ponownie wywołajmy ping z konsoli użytkownika </w:t>
      </w:r>
      <w:r w:rsidRPr="002E0F24">
        <w:rPr>
          <w:i/>
          <w:iCs/>
          <w:color w:val="000000" w:themeColor="text1"/>
        </w:rPr>
        <w:t>bob</w:t>
      </w:r>
      <w:r w:rsidRPr="002E0F24">
        <w:rPr>
          <w:color w:val="000000" w:themeColor="text1"/>
        </w:rPr>
        <w:t>, po czym sprawdźmy czy pojawił się log</w:t>
      </w:r>
      <w:r w:rsidRPr="002E0F24" w:rsidR="00307A45">
        <w:rPr>
          <w:color w:val="000000" w:themeColor="text1"/>
        </w:rPr>
        <w:t xml:space="preserve"> (cały czas powinniśmy być w trybie enforcing</w:t>
      </w:r>
      <w:r w:rsidRPr="002E0F24" w:rsidR="00412986">
        <w:rPr>
          <w:color w:val="000000" w:themeColor="text1"/>
        </w:rPr>
        <w:t>,</w:t>
      </w:r>
      <w:r w:rsidRPr="002E0F24" w:rsidR="00307A45">
        <w:rPr>
          <w:color w:val="000000" w:themeColor="text1"/>
        </w:rPr>
        <w:t xml:space="preserve"> a user_ping ma być ustawione na off). </w:t>
      </w:r>
    </w:p>
    <w:p w:rsidRPr="002E0F24" w:rsidR="00307A45" w:rsidP="00E5088E" w:rsidRDefault="00307A45" w14:paraId="52B57FE0" w14:textId="77777777">
      <w:pPr>
        <w:pStyle w:val="Akapitzlist"/>
        <w:numPr>
          <w:ilvl w:val="0"/>
          <w:numId w:val="12"/>
        </w:numPr>
        <w:spacing w:before="120"/>
        <w:ind w:left="0" w:firstLine="0"/>
        <w:jc w:val="both"/>
        <w:rPr>
          <w:color w:val="000000" w:themeColor="text1"/>
          <w:sz w:val="24"/>
        </w:rPr>
      </w:pPr>
      <w:r w:rsidRPr="002E0F24">
        <w:rPr>
          <w:color w:val="000000" w:themeColor="text1"/>
          <w:sz w:val="24"/>
        </w:rPr>
        <w:t>Czy udało się wykonać polecenie ping</w:t>
      </w:r>
      <w:r w:rsidRPr="002E0F24" w:rsidR="00613F4C">
        <w:rPr>
          <w:color w:val="000000" w:themeColor="text1"/>
          <w:sz w:val="24"/>
        </w:rPr>
        <w:t>?</w:t>
      </w:r>
      <w:r w:rsidRPr="002E0F24">
        <w:rPr>
          <w:color w:val="000000" w:themeColor="text1"/>
          <w:sz w:val="24"/>
        </w:rPr>
        <w:t xml:space="preserve"> </w:t>
      </w:r>
    </w:p>
    <w:p w:rsidRPr="002E0F24" w:rsidR="00307A45" w:rsidP="00E5088E" w:rsidRDefault="00307A45" w14:paraId="52B57FE1" w14:textId="77777777">
      <w:pPr>
        <w:pStyle w:val="Akapitzlist"/>
        <w:numPr>
          <w:ilvl w:val="0"/>
          <w:numId w:val="12"/>
        </w:numPr>
        <w:spacing w:before="120"/>
        <w:ind w:left="0" w:firstLine="0"/>
        <w:jc w:val="both"/>
        <w:rPr>
          <w:color w:val="000000" w:themeColor="text1"/>
          <w:sz w:val="24"/>
        </w:rPr>
      </w:pPr>
      <w:r w:rsidRPr="002E0F24">
        <w:rPr>
          <w:color w:val="000000" w:themeColor="text1"/>
          <w:sz w:val="24"/>
        </w:rPr>
        <w:t xml:space="preserve">Czy pojawiły się jakieś nowe logi? </w:t>
      </w:r>
    </w:p>
    <w:p w:rsidRPr="002E0F24" w:rsidR="00613F4C" w:rsidP="00E5088E" w:rsidRDefault="00307A45" w14:paraId="52B57FE2" w14:textId="77777777">
      <w:pPr>
        <w:pStyle w:val="Akapitzlist"/>
        <w:numPr>
          <w:ilvl w:val="0"/>
          <w:numId w:val="12"/>
        </w:numPr>
        <w:spacing w:before="120"/>
        <w:ind w:left="0" w:firstLine="0"/>
        <w:jc w:val="both"/>
        <w:rPr>
          <w:color w:val="000000" w:themeColor="text1"/>
          <w:sz w:val="24"/>
        </w:rPr>
      </w:pPr>
      <w:r w:rsidRPr="002E0F24">
        <w:rPr>
          <w:color w:val="000000" w:themeColor="text1"/>
          <w:sz w:val="24"/>
        </w:rPr>
        <w:t>O czym świadczy uzyskany wynik?</w:t>
      </w:r>
    </w:p>
    <w:p w:rsidRPr="002E0F24" w:rsidR="00307A45" w:rsidP="00307A45" w:rsidRDefault="00613F4C" w14:paraId="52B57FE3" w14:textId="77777777">
      <w:pPr>
        <w:pStyle w:val="NormalnyWeb"/>
        <w:spacing w:before="80" w:beforeAutospacing="0" w:after="0" w:afterAutospacing="0"/>
        <w:jc w:val="both"/>
        <w:rPr>
          <w:color w:val="000000" w:themeColor="text1"/>
        </w:rPr>
      </w:pPr>
      <w:r w:rsidRPr="002E0F24">
        <w:rPr>
          <w:b/>
          <w:color w:val="000000" w:themeColor="text1"/>
        </w:rPr>
        <w:t xml:space="preserve">Krok </w:t>
      </w:r>
      <w:r w:rsidRPr="002E0F24">
        <w:rPr>
          <w:b/>
          <w:color w:val="000000" w:themeColor="text1"/>
        </w:rPr>
        <w:fldChar w:fldCharType="begin"/>
      </w:r>
      <w:r w:rsidRPr="002E0F24">
        <w:rPr>
          <w:b/>
          <w:color w:val="000000" w:themeColor="text1"/>
        </w:rPr>
        <w:instrText xml:space="preserve"> AUTONUM  \* Arabic </w:instrText>
      </w:r>
      <w:r w:rsidRPr="002E0F24">
        <w:rPr>
          <w:b/>
          <w:color w:val="000000" w:themeColor="text1"/>
        </w:rPr>
        <w:fldChar w:fldCharType="end"/>
      </w:r>
      <w:r w:rsidRPr="002E0F24">
        <w:rPr>
          <w:color w:val="000000" w:themeColor="text1"/>
        </w:rPr>
        <w:t xml:space="preserve"> </w:t>
      </w:r>
      <w:r w:rsidRPr="002E0F24" w:rsidR="00307A45">
        <w:rPr>
          <w:color w:val="000000" w:themeColor="text1"/>
        </w:rPr>
        <w:t>Po wykonaniu powyższej próby ponownie przeładujmy politykę, tym razem z włączonymi pole</w:t>
      </w:r>
      <w:r w:rsidRPr="002E0F24" w:rsidR="00412986">
        <w:rPr>
          <w:color w:val="000000" w:themeColor="text1"/>
        </w:rPr>
        <w:t>c</w:t>
      </w:r>
      <w:r w:rsidRPr="002E0F24" w:rsidR="00307A45">
        <w:rPr>
          <w:color w:val="000000" w:themeColor="text1"/>
        </w:rPr>
        <w:t>eniami dontaudit:</w:t>
      </w:r>
    </w:p>
    <w:p w:rsidRPr="00092141" w:rsidR="00613F4C" w:rsidP="00307A45" w:rsidRDefault="00307A45" w14:paraId="52B57FE4" w14:textId="77777777">
      <w:pPr>
        <w:rPr>
          <w:color w:val="000000" w:themeColor="text1"/>
          <w:lang w:val="pl-PL"/>
        </w:rPr>
      </w:pPr>
      <w:r w:rsidRPr="00092141">
        <w:rPr>
          <w:rStyle w:val="BashZnak"/>
          <w:color w:val="000000" w:themeColor="text1"/>
          <w:lang w:val="pl-PL"/>
        </w:rPr>
        <w:t>$ sudo semodule -B</w:t>
      </w:r>
    </w:p>
    <w:p w:rsidRPr="00E5088E" w:rsidR="00613F4C" w:rsidP="00613F4C" w:rsidRDefault="00613F4C" w14:paraId="52B57FE5" w14:textId="77777777">
      <w:pPr>
        <w:pStyle w:val="Default"/>
        <w:spacing w:before="120"/>
        <w:jc w:val="both"/>
        <w:rPr>
          <w:rStyle w:val="hps"/>
          <w:b/>
        </w:rPr>
      </w:pPr>
      <w:r w:rsidRPr="00E5088E">
        <w:rPr>
          <w:rStyle w:val="hps"/>
          <w:b/>
        </w:rPr>
        <w:t xml:space="preserve">Ćwiczenie </w:t>
      </w:r>
      <w:r w:rsidR="00E5088E">
        <w:rPr>
          <w:rStyle w:val="hps"/>
          <w:b/>
        </w:rPr>
        <w:t>2</w:t>
      </w:r>
      <w:r w:rsidRPr="00E5088E">
        <w:rPr>
          <w:rStyle w:val="hps"/>
          <w:b/>
        </w:rPr>
        <w:t>. Role użytkowników</w:t>
      </w:r>
    </w:p>
    <w:p w:rsidR="00C33B17" w:rsidP="00613F4C" w:rsidRDefault="00613F4C" w14:paraId="52B57FE6" w14:textId="77777777">
      <w:pPr>
        <w:pStyle w:val="NormalnyWeb"/>
        <w:spacing w:before="80" w:beforeAutospacing="0" w:after="0" w:afterAutospacing="0"/>
        <w:jc w:val="both"/>
      </w:pPr>
      <w:r w:rsidRPr="00E5088E">
        <w:rPr>
          <w:b/>
        </w:rPr>
        <w:t xml:space="preserve">Krok </w:t>
      </w:r>
      <w:r w:rsidRPr="00E5088E">
        <w:rPr>
          <w:b/>
        </w:rPr>
        <w:fldChar w:fldCharType="begin"/>
      </w:r>
      <w:r w:rsidRPr="00E5088E">
        <w:rPr>
          <w:b/>
        </w:rPr>
        <w:instrText xml:space="preserve"> AUTONUM  \* Arabic </w:instrText>
      </w:r>
      <w:r w:rsidRPr="00E5088E">
        <w:rPr>
          <w:b/>
        </w:rPr>
        <w:fldChar w:fldCharType="end"/>
      </w:r>
      <w:r w:rsidRPr="00613F4C">
        <w:t xml:space="preserve"> </w:t>
      </w:r>
      <w:r w:rsidR="00C33B17">
        <w:t>Zainstaluj pakiet newrole:</w:t>
      </w:r>
    </w:p>
    <w:p w:rsidRPr="00C33B17" w:rsidR="00613F4C" w:rsidP="00C33B17" w:rsidRDefault="00C33B17" w14:paraId="52B57FE7" w14:textId="77777777">
      <w:pPr>
        <w:pStyle w:val="NormalnyWeb"/>
        <w:spacing w:before="80" w:beforeAutospacing="0" w:after="0" w:afterAutospacing="0"/>
        <w:rPr>
          <w:rFonts w:ascii="Courier New" w:hAnsi="Courier New" w:eastAsia="Calibri"/>
          <w:sz w:val="22"/>
          <w:szCs w:val="22"/>
          <w:lang w:eastAsia="en-US"/>
        </w:rPr>
      </w:pPr>
      <w:r w:rsidRPr="00C7475B">
        <w:rPr>
          <w:rStyle w:val="BashZnak"/>
        </w:rPr>
        <w:t xml:space="preserve">$ </w:t>
      </w:r>
      <w:r>
        <w:rPr>
          <w:rStyle w:val="BashZnak"/>
        </w:rPr>
        <w:t>sudo yum install policycoreutils-newrole</w:t>
      </w:r>
      <w:r w:rsidRPr="00C7475B">
        <w:rPr>
          <w:rStyle w:val="BashZnak"/>
        </w:rPr>
        <w:br/>
      </w:r>
      <w:r w:rsidRPr="00613F4C" w:rsidR="00613F4C">
        <w:t xml:space="preserve">Utwórz nowego użytkownika o nazwie </w:t>
      </w:r>
      <w:r w:rsidRPr="003127AD" w:rsidR="00613F4C">
        <w:rPr>
          <w:i/>
          <w:iCs/>
        </w:rPr>
        <w:t>alice</w:t>
      </w:r>
      <w:r w:rsidRPr="00613F4C" w:rsidR="00613F4C">
        <w:t xml:space="preserve"> i przyporządkuj go do grupy użytkowników SELinux o nazwie staff_u. (Pamiętaj aby po zmianach przywrócić za pomocą polecenia restorecon prawidłowe etykiety na katalogu domowym użytkownika </w:t>
      </w:r>
      <w:r w:rsidRPr="003127AD" w:rsidR="00613F4C">
        <w:rPr>
          <w:i/>
          <w:iCs/>
        </w:rPr>
        <w:t>alice</w:t>
      </w:r>
      <w:r w:rsidRPr="00613F4C" w:rsidR="00613F4C">
        <w:t>, analogicznie jak w poprzednich przykładach).</w:t>
      </w:r>
    </w:p>
    <w:p w:rsidRPr="00613F4C" w:rsidR="00613F4C" w:rsidP="00613F4C" w:rsidRDefault="00613F4C" w14:paraId="52B57FE8" w14:textId="77777777">
      <w:pPr>
        <w:pStyle w:val="NormalnyWeb"/>
        <w:spacing w:before="80" w:beforeAutospacing="0" w:after="0" w:afterAutospacing="0"/>
        <w:jc w:val="both"/>
      </w:pPr>
      <w:r w:rsidRPr="00E5088E">
        <w:rPr>
          <w:b/>
        </w:rPr>
        <w:t xml:space="preserve">Krok </w:t>
      </w:r>
      <w:r w:rsidRPr="00E5088E">
        <w:rPr>
          <w:b/>
        </w:rPr>
        <w:fldChar w:fldCharType="begin"/>
      </w:r>
      <w:r w:rsidRPr="00E5088E">
        <w:rPr>
          <w:b/>
        </w:rPr>
        <w:instrText xml:space="preserve"> AUTONUM  \* Arabic </w:instrText>
      </w:r>
      <w:r w:rsidRPr="00E5088E">
        <w:rPr>
          <w:b/>
        </w:rPr>
        <w:fldChar w:fldCharType="end"/>
      </w:r>
      <w:r w:rsidRPr="00613F4C">
        <w:t xml:space="preserve"> Zaloguj się jako użytkownik </w:t>
      </w:r>
      <w:r w:rsidRPr="003127AD">
        <w:rPr>
          <w:i/>
          <w:iCs/>
        </w:rPr>
        <w:t>alice</w:t>
      </w:r>
      <w:r w:rsidR="00412986">
        <w:rPr>
          <w:i/>
          <w:iCs/>
        </w:rPr>
        <w:t xml:space="preserve"> </w:t>
      </w:r>
      <w:r w:rsidR="00412986">
        <w:t>(nowa konsola i ssh)</w:t>
      </w:r>
      <w:r w:rsidRPr="00613F4C">
        <w:t>.</w:t>
      </w:r>
    </w:p>
    <w:p w:rsidR="00613F4C" w:rsidP="00677F6E" w:rsidRDefault="00613F4C" w14:paraId="52B57FE9" w14:textId="77777777">
      <w:pPr>
        <w:pStyle w:val="Akapitzlist"/>
        <w:numPr>
          <w:ilvl w:val="0"/>
          <w:numId w:val="12"/>
        </w:numPr>
        <w:spacing w:before="120"/>
        <w:ind w:left="0" w:firstLine="0"/>
        <w:rPr>
          <w:sz w:val="24"/>
        </w:rPr>
      </w:pPr>
      <w:r>
        <w:rPr>
          <w:sz w:val="24"/>
        </w:rPr>
        <w:t xml:space="preserve">W jakim kontekście działa użytkownik </w:t>
      </w:r>
      <w:r w:rsidRPr="003127AD">
        <w:rPr>
          <w:i/>
          <w:iCs/>
          <w:sz w:val="24"/>
        </w:rPr>
        <w:t>alice</w:t>
      </w:r>
      <w:r>
        <w:rPr>
          <w:sz w:val="24"/>
        </w:rPr>
        <w:t xml:space="preserve"> (wynik polecenia id -Z)</w:t>
      </w:r>
      <w:r w:rsidR="00412986">
        <w:rPr>
          <w:sz w:val="24"/>
        </w:rPr>
        <w:t>?</w:t>
      </w:r>
    </w:p>
    <w:p w:rsidRPr="00092141" w:rsidR="00613F4C" w:rsidP="00E5088E" w:rsidRDefault="00613F4C" w14:paraId="52B57FEA" w14:textId="77777777">
      <w:pPr>
        <w:rPr>
          <w:lang w:val="pl-PL"/>
        </w:rPr>
      </w:pPr>
      <w:r w:rsidRPr="00613F4C">
        <w:rPr>
          <w:b/>
          <w:szCs w:val="24"/>
          <w:lang w:val="pl-PL"/>
        </w:rPr>
        <w:t xml:space="preserve">Krok </w:t>
      </w:r>
      <w:r w:rsidRPr="00613F4C">
        <w:rPr>
          <w:b/>
          <w:szCs w:val="24"/>
          <w:lang w:val="pl-PL"/>
        </w:rPr>
        <w:fldChar w:fldCharType="begin"/>
      </w:r>
      <w:r w:rsidRPr="00613F4C">
        <w:rPr>
          <w:b/>
          <w:szCs w:val="24"/>
          <w:lang w:val="pl-PL"/>
        </w:rPr>
        <w:instrText xml:space="preserve"> AUTONUM  \* Arabic </w:instrText>
      </w:r>
      <w:r w:rsidRPr="00613F4C">
        <w:rPr>
          <w:b/>
          <w:szCs w:val="24"/>
          <w:lang w:val="pl-PL"/>
        </w:rPr>
        <w:fldChar w:fldCharType="end"/>
      </w:r>
      <w:r w:rsidRPr="00E5088E">
        <w:rPr>
          <w:szCs w:val="24"/>
          <w:lang w:val="pl-PL"/>
        </w:rPr>
        <w:t xml:space="preserve"> Za pomocą polecenia:</w:t>
      </w:r>
      <w:r w:rsidRPr="00613F4C">
        <w:rPr>
          <w:b/>
          <w:szCs w:val="24"/>
          <w:lang w:val="pl-PL"/>
        </w:rPr>
        <w:br/>
      </w:r>
      <w:r w:rsidRPr="00092141">
        <w:rPr>
          <w:rStyle w:val="BashZnak"/>
          <w:lang w:val="pl-PL"/>
        </w:rPr>
        <w:t>$ newrole -r sysadm_r</w:t>
      </w:r>
      <w:r w:rsidRPr="00092141">
        <w:rPr>
          <w:rStyle w:val="BashZnak"/>
          <w:lang w:val="pl-PL"/>
        </w:rPr>
        <w:br/>
      </w:r>
      <w:r w:rsidRPr="00092141">
        <w:rPr>
          <w:lang w:val="pl-PL"/>
        </w:rPr>
        <w:t xml:space="preserve">przełącz rolę w jakiej działa użytkownik </w:t>
      </w:r>
      <w:r w:rsidRPr="00092141">
        <w:rPr>
          <w:i/>
          <w:iCs/>
          <w:lang w:val="pl-PL"/>
        </w:rPr>
        <w:t>alice</w:t>
      </w:r>
      <w:r w:rsidRPr="00092141">
        <w:rPr>
          <w:lang w:val="pl-PL"/>
        </w:rPr>
        <w:t xml:space="preserve"> (hasło jest takie samo jak do konta użytkownika).</w:t>
      </w:r>
    </w:p>
    <w:p w:rsidR="00613F4C" w:rsidP="00677F6E" w:rsidRDefault="00613F4C" w14:paraId="52B57FEB" w14:textId="77777777">
      <w:pPr>
        <w:pStyle w:val="Akapitzlist"/>
        <w:numPr>
          <w:ilvl w:val="0"/>
          <w:numId w:val="12"/>
        </w:numPr>
        <w:spacing w:before="120"/>
        <w:ind w:left="0" w:firstLine="0"/>
        <w:rPr>
          <w:sz w:val="24"/>
        </w:rPr>
      </w:pPr>
      <w:r>
        <w:rPr>
          <w:sz w:val="24"/>
        </w:rPr>
        <w:t xml:space="preserve">W jakim kontekście działa użytkownik </w:t>
      </w:r>
      <w:r w:rsidRPr="003127AD">
        <w:rPr>
          <w:i/>
          <w:iCs/>
          <w:sz w:val="24"/>
        </w:rPr>
        <w:t>alice</w:t>
      </w:r>
      <w:r>
        <w:rPr>
          <w:sz w:val="24"/>
        </w:rPr>
        <w:t xml:space="preserve"> po zmianie roli</w:t>
      </w:r>
      <w:r w:rsidR="00412986">
        <w:rPr>
          <w:sz w:val="24"/>
        </w:rPr>
        <w:t>?</w:t>
      </w:r>
    </w:p>
    <w:p w:rsidRPr="00E5088E" w:rsidR="00613F4C" w:rsidP="00613F4C" w:rsidRDefault="00613F4C" w14:paraId="52B57FEC" w14:textId="77777777">
      <w:pPr>
        <w:pStyle w:val="NormalnyWeb"/>
        <w:spacing w:before="80" w:beforeAutospacing="0" w:after="0" w:afterAutospacing="0"/>
        <w:jc w:val="both"/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 w:rsidRPr="00613F4C">
        <w:rPr>
          <w:b/>
        </w:rPr>
        <w:t xml:space="preserve"> </w:t>
      </w:r>
      <w:r w:rsidR="00412986">
        <w:t>Przejdź do konsoli</w:t>
      </w:r>
      <w:r w:rsidRPr="00E5088E">
        <w:t xml:space="preserve"> użytkownik </w:t>
      </w:r>
      <w:r w:rsidRPr="00024421">
        <w:rPr>
          <w:i/>
          <w:iCs/>
        </w:rPr>
        <w:t>bob</w:t>
      </w:r>
      <w:r w:rsidRPr="00E5088E">
        <w:t>.</w:t>
      </w:r>
    </w:p>
    <w:p w:rsidR="00613F4C" w:rsidP="00E5088E" w:rsidRDefault="00613F4C" w14:paraId="52B57FED" w14:textId="77777777">
      <w:pPr>
        <w:pStyle w:val="NormalnyWeb"/>
        <w:spacing w:before="80" w:beforeAutospacing="0" w:after="0" w:afterAutospacing="0"/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 w:rsidRPr="00613F4C">
        <w:rPr>
          <w:b/>
        </w:rPr>
        <w:t xml:space="preserve"> </w:t>
      </w:r>
      <w:r w:rsidRPr="00E5088E">
        <w:t>Za pomocą polecenia:</w:t>
      </w:r>
      <w:r w:rsidRPr="00E5088E">
        <w:br/>
      </w:r>
      <w:r w:rsidRPr="00C7475B">
        <w:rPr>
          <w:rStyle w:val="BashZnak"/>
        </w:rPr>
        <w:t>$ newrole -r sysadm_r</w:t>
      </w:r>
      <w:r w:rsidRPr="00C7475B">
        <w:rPr>
          <w:rStyle w:val="BashZnak"/>
        </w:rPr>
        <w:br/>
      </w:r>
      <w:r>
        <w:t xml:space="preserve">spróbuj przełączyć rolę, w jakiej działa użytkownik </w:t>
      </w:r>
      <w:r w:rsidRPr="00024421">
        <w:rPr>
          <w:i/>
          <w:iCs/>
        </w:rPr>
        <w:t>bob</w:t>
      </w:r>
      <w:r>
        <w:t>.</w:t>
      </w:r>
    </w:p>
    <w:p w:rsidR="00613F4C" w:rsidP="00677F6E" w:rsidRDefault="00613F4C" w14:paraId="52B57FEE" w14:textId="77777777">
      <w:pPr>
        <w:pStyle w:val="Akapitzlist"/>
        <w:numPr>
          <w:ilvl w:val="0"/>
          <w:numId w:val="12"/>
        </w:numPr>
        <w:spacing w:before="120"/>
        <w:ind w:left="0" w:firstLine="0"/>
        <w:rPr>
          <w:sz w:val="24"/>
        </w:rPr>
      </w:pPr>
      <w:r>
        <w:rPr>
          <w:sz w:val="24"/>
        </w:rPr>
        <w:t>Jaki jest rezultat próby zmiany roli</w:t>
      </w:r>
      <w:r w:rsidR="00412986">
        <w:rPr>
          <w:sz w:val="24"/>
        </w:rPr>
        <w:t>?</w:t>
      </w:r>
    </w:p>
    <w:p w:rsidR="008F50B2" w:rsidP="008F50B2" w:rsidRDefault="008F50B2" w14:paraId="52B57FEF" w14:textId="77777777">
      <w:pPr>
        <w:pStyle w:val="NormalnyWeb"/>
        <w:spacing w:before="80" w:beforeAutospacing="0" w:after="0" w:afterAutospacing="0"/>
        <w:jc w:val="both"/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 w:rsidRPr="00613F4C">
        <w:rPr>
          <w:b/>
        </w:rPr>
        <w:t xml:space="preserve"> </w:t>
      </w:r>
      <w:r>
        <w:t xml:space="preserve">Dodaj użytkownika </w:t>
      </w:r>
      <w:r>
        <w:rPr>
          <w:i/>
          <w:iCs/>
        </w:rPr>
        <w:t xml:space="preserve">alice </w:t>
      </w:r>
      <w:r>
        <w:t xml:space="preserve">do grupyużytkowników z dostępnym poleceniem sudo (z konsoli </w:t>
      </w:r>
      <w:r>
        <w:rPr>
          <w:i/>
          <w:iCs/>
        </w:rPr>
        <w:t>osboxes</w:t>
      </w:r>
      <w:r>
        <w:t>):</w:t>
      </w:r>
    </w:p>
    <w:p w:rsidR="008F50B2" w:rsidP="008F50B2" w:rsidRDefault="008F50B2" w14:paraId="52B57FF0" w14:textId="77777777">
      <w:pPr>
        <w:pStyle w:val="NormalnyWeb"/>
        <w:spacing w:before="80" w:beforeAutospacing="0" w:after="0" w:afterAutospacing="0"/>
        <w:jc w:val="both"/>
        <w:rPr>
          <w:rStyle w:val="BashZnak"/>
        </w:rPr>
      </w:pPr>
      <w:r w:rsidRPr="00C7475B">
        <w:rPr>
          <w:rStyle w:val="BashZnak"/>
        </w:rPr>
        <w:t xml:space="preserve">$ </w:t>
      </w:r>
      <w:r>
        <w:rPr>
          <w:rStyle w:val="BashZnak"/>
        </w:rPr>
        <w:t>sudo usermod -aG wheel alice</w:t>
      </w:r>
    </w:p>
    <w:p w:rsidRPr="008F50B2" w:rsidR="008F50B2" w:rsidP="008F50B2" w:rsidRDefault="008F50B2" w14:paraId="52B57FF1" w14:textId="77777777">
      <w:pPr>
        <w:pStyle w:val="Akapitzlist"/>
        <w:numPr>
          <w:ilvl w:val="0"/>
          <w:numId w:val="12"/>
        </w:numPr>
        <w:spacing w:before="120"/>
        <w:ind w:left="0" w:firstLine="0"/>
        <w:rPr>
          <w:rStyle w:val="BashZnak"/>
          <w:rFonts w:ascii="Calibri" w:hAnsi="Calibri"/>
          <w:sz w:val="24"/>
        </w:rPr>
      </w:pPr>
      <w:r>
        <w:rPr>
          <w:sz w:val="24"/>
        </w:rPr>
        <w:t xml:space="preserve">W konsoli </w:t>
      </w:r>
      <w:r>
        <w:rPr>
          <w:i/>
          <w:iCs/>
          <w:sz w:val="24"/>
        </w:rPr>
        <w:t>osboxes</w:t>
      </w:r>
      <w:r>
        <w:rPr>
          <w:sz w:val="24"/>
        </w:rPr>
        <w:t xml:space="preserve"> przejdź za pomocą sudo -i na użytkownika </w:t>
      </w:r>
      <w:r>
        <w:rPr>
          <w:i/>
          <w:iCs/>
          <w:sz w:val="24"/>
        </w:rPr>
        <w:t>alice</w:t>
      </w:r>
      <w:r>
        <w:rPr>
          <w:sz w:val="24"/>
        </w:rPr>
        <w:t xml:space="preserve">. Sprawdź jaki mamy konteks ochrony (id -Z)? Za pomocą exit wróć do użytkownika </w:t>
      </w:r>
      <w:r>
        <w:rPr>
          <w:i/>
          <w:iCs/>
          <w:sz w:val="24"/>
        </w:rPr>
        <w:t>osboxes</w:t>
      </w:r>
      <w:r>
        <w:rPr>
          <w:sz w:val="24"/>
        </w:rPr>
        <w:t>.</w:t>
      </w:r>
    </w:p>
    <w:p w:rsidR="008F50B2" w:rsidP="008F50B2" w:rsidRDefault="008F50B2" w14:paraId="52B57FF2" w14:textId="77777777">
      <w:pPr>
        <w:pStyle w:val="NormalnyWeb"/>
        <w:spacing w:before="80" w:beforeAutospacing="0" w:after="0" w:afterAutospacing="0"/>
        <w:jc w:val="both"/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 w:rsidRPr="00613F4C">
        <w:rPr>
          <w:b/>
        </w:rPr>
        <w:t xml:space="preserve"> </w:t>
      </w:r>
      <w:r>
        <w:t xml:space="preserve">Dodaj nowego użytkownika SELinux mystaff_u z wybranymi rolami użytkownika </w:t>
      </w:r>
      <w:r w:rsidR="00E3005E">
        <w:t>s</w:t>
      </w:r>
      <w:r>
        <w:t>taff_</w:t>
      </w:r>
      <w:r w:rsidR="00E3005E">
        <w:t>u:</w:t>
      </w:r>
    </w:p>
    <w:p w:rsidRPr="00092141" w:rsidR="008F50B2" w:rsidP="008F50B2" w:rsidRDefault="008F50B2" w14:paraId="52B57FF3" w14:textId="77777777">
      <w:pPr>
        <w:pStyle w:val="NormalnyWeb"/>
        <w:spacing w:before="80" w:beforeAutospacing="0" w:after="0" w:afterAutospacing="0"/>
        <w:jc w:val="both"/>
        <w:rPr>
          <w:lang w:val="en-GB"/>
        </w:rPr>
      </w:pPr>
      <w:r w:rsidRPr="00092141">
        <w:rPr>
          <w:rStyle w:val="BashZnak"/>
          <w:lang w:val="en-GB"/>
        </w:rPr>
        <w:t xml:space="preserve">$ sudo </w:t>
      </w:r>
      <w:r w:rsidRPr="00092141" w:rsidR="00E3005E">
        <w:rPr>
          <w:rStyle w:val="BashZnak"/>
          <w:lang w:val="en-GB"/>
        </w:rPr>
        <w:t>semanage user -a -R "staff_r sysadm_r system_r" -r "s0-s0:c0-c1023" mystaff_u</w:t>
      </w:r>
    </w:p>
    <w:p w:rsidR="008F50B2" w:rsidP="00613F4C" w:rsidRDefault="00E3005E" w14:paraId="52B57FF4" w14:textId="77777777">
      <w:pPr>
        <w:pStyle w:val="Default"/>
        <w:spacing w:before="120"/>
        <w:jc w:val="both"/>
        <w:rPr>
          <w:rStyle w:val="hps"/>
          <w:bCs/>
        </w:rPr>
      </w:pPr>
      <w:r w:rsidRPr="00E3005E">
        <w:rPr>
          <w:rStyle w:val="hps"/>
          <w:bCs/>
        </w:rPr>
        <w:t xml:space="preserve">Spróbuj zmienić mapowanie  </w:t>
      </w:r>
      <w:r>
        <w:rPr>
          <w:rStyle w:val="hps"/>
          <w:bCs/>
        </w:rPr>
        <w:t xml:space="preserve">użytkownika </w:t>
      </w:r>
      <w:r>
        <w:rPr>
          <w:rStyle w:val="hps"/>
          <w:bCs/>
          <w:i/>
          <w:iCs/>
        </w:rPr>
        <w:t>alice</w:t>
      </w:r>
      <w:r>
        <w:rPr>
          <w:rStyle w:val="hps"/>
          <w:bCs/>
        </w:rPr>
        <w:t xml:space="preserve"> ze staff_u na mystaff_u.</w:t>
      </w:r>
    </w:p>
    <w:p w:rsidRPr="00E3005E" w:rsidR="00E3005E" w:rsidP="00613F4C" w:rsidRDefault="00E3005E" w14:paraId="52B57FF5" w14:textId="77777777">
      <w:pPr>
        <w:pStyle w:val="Default"/>
        <w:spacing w:before="120"/>
        <w:jc w:val="both"/>
        <w:rPr>
          <w:rStyle w:val="hps"/>
          <w:bCs/>
        </w:rPr>
      </w:pPr>
    </w:p>
    <w:p w:rsidRPr="00E5088E" w:rsidR="00613F4C" w:rsidP="00613F4C" w:rsidRDefault="00613F4C" w14:paraId="52B57FF6" w14:textId="77777777">
      <w:pPr>
        <w:pStyle w:val="Default"/>
        <w:spacing w:before="120"/>
        <w:jc w:val="both"/>
        <w:rPr>
          <w:rStyle w:val="hps"/>
          <w:b/>
        </w:rPr>
      </w:pPr>
      <w:r w:rsidRPr="00E5088E">
        <w:rPr>
          <w:rStyle w:val="hps"/>
          <w:b/>
        </w:rPr>
        <w:t xml:space="preserve">Ćwiczenie </w:t>
      </w:r>
      <w:r w:rsidR="00E5088E">
        <w:rPr>
          <w:rStyle w:val="hps"/>
          <w:b/>
        </w:rPr>
        <w:t>3</w:t>
      </w:r>
      <w:r w:rsidRPr="00E5088E">
        <w:rPr>
          <w:rStyle w:val="hps"/>
          <w:b/>
        </w:rPr>
        <w:t>. Tworzenie własnej polityki bezpieczeństwa</w:t>
      </w:r>
    </w:p>
    <w:p w:rsidR="00C33B17" w:rsidP="00E5088E" w:rsidRDefault="00613F4C" w14:paraId="52B57FF7" w14:textId="77777777">
      <w:pPr>
        <w:pStyle w:val="NormalnyWeb"/>
        <w:spacing w:before="80" w:beforeAutospacing="0" w:after="80" w:afterAutospacing="0"/>
        <w:jc w:val="both"/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 w:rsidRPr="00613F4C">
        <w:rPr>
          <w:b/>
        </w:rPr>
        <w:t xml:space="preserve"> </w:t>
      </w:r>
      <w:r w:rsidR="00BB7E5B">
        <w:t xml:space="preserve">Przejdź do konsoli </w:t>
      </w:r>
      <w:r w:rsidRPr="00024421" w:rsidR="00024421">
        <w:rPr>
          <w:i/>
          <w:iCs/>
        </w:rPr>
        <w:t>osboxes</w:t>
      </w:r>
      <w:r w:rsidRPr="00E5088E">
        <w:t xml:space="preserve">. </w:t>
      </w:r>
      <w:r w:rsidR="00C33B17">
        <w:t>Zainstaluj pakiet ze śródłami polityk:</w:t>
      </w:r>
    </w:p>
    <w:p w:rsidRPr="00092141" w:rsidR="00C33B17" w:rsidP="00E5088E" w:rsidRDefault="00C33B17" w14:paraId="52B57FF8" w14:textId="77777777">
      <w:pPr>
        <w:pStyle w:val="NormalnyWeb"/>
        <w:spacing w:before="80" w:beforeAutospacing="0" w:after="80" w:afterAutospacing="0"/>
        <w:jc w:val="both"/>
        <w:rPr>
          <w:lang w:val="en-GB"/>
        </w:rPr>
      </w:pPr>
      <w:r w:rsidRPr="00092141">
        <w:rPr>
          <w:rStyle w:val="BashZnak"/>
          <w:lang w:val="en-GB"/>
        </w:rPr>
        <w:t>$ sudo yum install selinux-policy-devel.noarch</w:t>
      </w:r>
    </w:p>
    <w:p w:rsidRPr="00E5088E" w:rsidR="00613F4C" w:rsidP="00E5088E" w:rsidRDefault="00613F4C" w14:paraId="52B57FF9" w14:textId="77777777">
      <w:pPr>
        <w:pStyle w:val="NormalnyWeb"/>
        <w:spacing w:before="80" w:beforeAutospacing="0" w:after="80" w:afterAutospacing="0"/>
        <w:jc w:val="both"/>
      </w:pPr>
      <w:r w:rsidRPr="00E5088E">
        <w:t>Stwórz nowy plik tekstowy o nazwie topsecret.te o następującej zawartości:</w:t>
      </w:r>
    </w:p>
    <w:p w:rsidRPr="00092141" w:rsidR="00613F4C" w:rsidP="00E5088E" w:rsidRDefault="00613F4C" w14:paraId="52B57FFA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val="en-GB"/>
        </w:rPr>
      </w:pPr>
      <w:r w:rsidRPr="00092141">
        <w:rPr>
          <w:rFonts w:ascii="Courier New" w:hAnsi="Courier New" w:cs="Courier New"/>
          <w:sz w:val="22"/>
          <w:szCs w:val="22"/>
          <w:lang w:val="en-GB"/>
        </w:rPr>
        <w:t>module topsecret 1.0.0;</w:t>
      </w:r>
    </w:p>
    <w:p w:rsidRPr="00092141" w:rsidR="00613F4C" w:rsidP="00E5088E" w:rsidRDefault="00613F4C" w14:paraId="52B57FFB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val="en-GB"/>
        </w:rPr>
      </w:pPr>
    </w:p>
    <w:p w:rsidRPr="00092141" w:rsidR="00613F4C" w:rsidP="00E5088E" w:rsidRDefault="00613F4C" w14:paraId="52B57FFC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val="en-GB"/>
        </w:rPr>
      </w:pPr>
      <w:r w:rsidRPr="00092141">
        <w:rPr>
          <w:rFonts w:ascii="Courier New" w:hAnsi="Courier New" w:cs="Courier New"/>
          <w:sz w:val="22"/>
          <w:szCs w:val="22"/>
          <w:lang w:val="en-GB"/>
        </w:rPr>
        <w:t>require {</w:t>
      </w:r>
    </w:p>
    <w:p w:rsidRPr="00092141" w:rsidR="00613F4C" w:rsidP="00E5088E" w:rsidRDefault="00613F4C" w14:paraId="52B57FFD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val="en-GB"/>
        </w:rPr>
      </w:pPr>
      <w:r w:rsidRPr="00092141">
        <w:rPr>
          <w:rFonts w:ascii="Courier New" w:hAnsi="Courier New" w:cs="Courier New"/>
          <w:sz w:val="22"/>
          <w:szCs w:val="22"/>
          <w:lang w:val="en-GB"/>
        </w:rPr>
        <w:t xml:space="preserve">    type user_t;</w:t>
      </w:r>
    </w:p>
    <w:p w:rsidRPr="00092141" w:rsidR="00613F4C" w:rsidP="00E5088E" w:rsidRDefault="00613F4C" w14:paraId="52B57FFE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val="en-GB"/>
        </w:rPr>
      </w:pPr>
      <w:r w:rsidRPr="00092141">
        <w:rPr>
          <w:rFonts w:ascii="Courier New" w:hAnsi="Courier New" w:cs="Courier New"/>
          <w:sz w:val="22"/>
          <w:szCs w:val="22"/>
          <w:lang w:val="en-GB"/>
        </w:rPr>
        <w:t xml:space="preserve">    class file { getattr };</w:t>
      </w:r>
    </w:p>
    <w:p w:rsidRPr="00092141" w:rsidR="00613F4C" w:rsidP="00E5088E" w:rsidRDefault="00613F4C" w14:paraId="52B57FFF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val="en-GB"/>
        </w:rPr>
      </w:pPr>
      <w:r w:rsidRPr="00092141">
        <w:rPr>
          <w:rFonts w:ascii="Courier New" w:hAnsi="Courier New" w:cs="Courier New"/>
          <w:sz w:val="22"/>
          <w:szCs w:val="22"/>
          <w:lang w:val="en-GB"/>
        </w:rPr>
        <w:t>}</w:t>
      </w:r>
    </w:p>
    <w:p w:rsidRPr="00092141" w:rsidR="00613F4C" w:rsidP="00E5088E" w:rsidRDefault="00613F4C" w14:paraId="52B58000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val="en-GB"/>
        </w:rPr>
      </w:pPr>
    </w:p>
    <w:p w:rsidRPr="00092141" w:rsidR="00613F4C" w:rsidP="00E5088E" w:rsidRDefault="00613F4C" w14:paraId="52B58001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val="en-GB"/>
        </w:rPr>
      </w:pPr>
      <w:r w:rsidRPr="00092141">
        <w:rPr>
          <w:rFonts w:ascii="Courier New" w:hAnsi="Courier New" w:cs="Courier New"/>
          <w:sz w:val="22"/>
          <w:szCs w:val="22"/>
          <w:lang w:val="en-GB"/>
        </w:rPr>
        <w:t>type topsecret_t;</w:t>
      </w:r>
    </w:p>
    <w:p w:rsidRPr="00092141" w:rsidR="00613F4C" w:rsidP="00E5088E" w:rsidRDefault="00613F4C" w14:paraId="52B58002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val="en-GB"/>
        </w:rPr>
      </w:pPr>
    </w:p>
    <w:p w:rsidRPr="00092141" w:rsidR="00613F4C" w:rsidP="00E5088E" w:rsidRDefault="00613F4C" w14:paraId="52B58003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val="en-GB"/>
        </w:rPr>
      </w:pPr>
      <w:r w:rsidRPr="00092141">
        <w:rPr>
          <w:rFonts w:ascii="Courier New" w:hAnsi="Courier New" w:cs="Courier New"/>
          <w:sz w:val="22"/>
          <w:szCs w:val="22"/>
          <w:lang w:val="en-GB"/>
        </w:rPr>
        <w:t>allow user_t topsecret_t:file { getattr };</w:t>
      </w:r>
    </w:p>
    <w:p w:rsidR="00613F4C" w:rsidP="00613F4C" w:rsidRDefault="00613F4C" w14:paraId="52B58004" w14:textId="77777777"/>
    <w:p w:rsidRPr="00092141" w:rsidR="00613F4C" w:rsidP="00E5088E" w:rsidRDefault="00613F4C" w14:paraId="52B58005" w14:textId="77777777">
      <w:pPr>
        <w:spacing w:after="120"/>
        <w:jc w:val="both"/>
        <w:rPr>
          <w:lang w:val="pl-PL"/>
        </w:rPr>
      </w:pPr>
      <w:r w:rsidRPr="00092141">
        <w:rPr>
          <w:lang w:val="pl-PL"/>
        </w:rPr>
        <w:t>Powyższy plik definiuje nowy typ topsecret_t. Użytkownik o typie user_t, zgodnie z powyższą polityką, będzie miał prawa do odczytywania atrybutów z plików opatrzonych typem topsecret_t.</w:t>
      </w:r>
    </w:p>
    <w:p w:rsidRPr="00092141" w:rsidR="00613F4C" w:rsidP="00613F4C" w:rsidRDefault="00613F4C" w14:paraId="52B58006" w14:textId="77777777">
      <w:pPr>
        <w:rPr>
          <w:lang w:val="pl-PL"/>
        </w:rPr>
      </w:pPr>
      <w:r w:rsidRPr="00613F4C">
        <w:rPr>
          <w:b/>
          <w:szCs w:val="24"/>
          <w:lang w:val="pl-PL"/>
        </w:rPr>
        <w:t xml:space="preserve">Krok </w:t>
      </w:r>
      <w:r w:rsidRPr="00613F4C">
        <w:rPr>
          <w:b/>
          <w:szCs w:val="24"/>
          <w:lang w:val="pl-PL"/>
        </w:rPr>
        <w:fldChar w:fldCharType="begin"/>
      </w:r>
      <w:r w:rsidRPr="00613F4C">
        <w:rPr>
          <w:b/>
          <w:szCs w:val="24"/>
          <w:lang w:val="pl-PL"/>
        </w:rPr>
        <w:instrText xml:space="preserve"> AUTONUM  \* Arabic </w:instrText>
      </w:r>
      <w:r w:rsidRPr="00613F4C">
        <w:rPr>
          <w:b/>
          <w:szCs w:val="24"/>
          <w:lang w:val="pl-PL"/>
        </w:rPr>
        <w:fldChar w:fldCharType="end"/>
      </w:r>
      <w:r w:rsidRPr="00613F4C">
        <w:rPr>
          <w:b/>
          <w:szCs w:val="24"/>
          <w:lang w:val="pl-PL"/>
        </w:rPr>
        <w:t xml:space="preserve"> </w:t>
      </w:r>
      <w:r w:rsidRPr="00E5088E">
        <w:rPr>
          <w:szCs w:val="24"/>
          <w:lang w:val="pl-PL"/>
        </w:rPr>
        <w:t>W katalogu z plikiem topsecret.te, za pomocą polecenia:</w:t>
      </w:r>
      <w:r w:rsidRPr="00613F4C">
        <w:rPr>
          <w:b/>
          <w:szCs w:val="24"/>
          <w:lang w:val="pl-PL"/>
        </w:rPr>
        <w:br/>
      </w:r>
      <w:r w:rsidRPr="00092141">
        <w:rPr>
          <w:rStyle w:val="BashZnak"/>
          <w:lang w:val="pl-PL"/>
        </w:rPr>
        <w:t>$ make -f /usr/share/selinux/</w:t>
      </w:r>
      <w:r w:rsidRPr="00092141" w:rsidR="00C33B17">
        <w:rPr>
          <w:rStyle w:val="BashZnak"/>
          <w:lang w:val="pl-PL"/>
        </w:rPr>
        <w:t>devel</w:t>
      </w:r>
      <w:r w:rsidRPr="00092141">
        <w:rPr>
          <w:rStyle w:val="BashZnak"/>
          <w:lang w:val="pl-PL"/>
        </w:rPr>
        <w:t>/Makefile topsecret.pp</w:t>
      </w:r>
      <w:r w:rsidRPr="00092141">
        <w:rPr>
          <w:rStyle w:val="BashZnak"/>
          <w:lang w:val="pl-PL"/>
        </w:rPr>
        <w:br/>
      </w:r>
      <w:r w:rsidRPr="00092141">
        <w:rPr>
          <w:lang w:val="pl-PL"/>
        </w:rPr>
        <w:t>skompiluj plik z polityką.</w:t>
      </w:r>
    </w:p>
    <w:p w:rsidRPr="00613F4C" w:rsidR="00613F4C" w:rsidP="00613F4C" w:rsidRDefault="00613F4C" w14:paraId="52B58007" w14:textId="77777777">
      <w:pPr>
        <w:pStyle w:val="NormalnyWeb"/>
        <w:spacing w:before="80" w:beforeAutospacing="0" w:after="0" w:afterAutospacing="0"/>
        <w:jc w:val="both"/>
        <w:rPr>
          <w:b/>
        </w:rPr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 w:rsidRPr="00613F4C">
        <w:rPr>
          <w:b/>
        </w:rPr>
        <w:t xml:space="preserve"> </w:t>
      </w:r>
      <w:r w:rsidRPr="00E5088E">
        <w:t>Upewnij się, że w aktualnym katalogu powstał plik topsecret.pp</w:t>
      </w:r>
    </w:p>
    <w:p w:rsidRPr="00C7475B" w:rsidR="00613F4C" w:rsidP="00613F4C" w:rsidRDefault="00613F4C" w14:paraId="52B58008" w14:textId="77777777">
      <w:pPr>
        <w:pStyle w:val="NormalnyWeb"/>
        <w:spacing w:before="80" w:beforeAutospacing="0" w:after="0" w:afterAutospacing="0"/>
        <w:jc w:val="both"/>
        <w:rPr>
          <w:rStyle w:val="BashZnak"/>
        </w:rPr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 w:rsidRPr="00613F4C">
        <w:rPr>
          <w:b/>
        </w:rPr>
        <w:t xml:space="preserve"> </w:t>
      </w:r>
      <w:r w:rsidRPr="00E5088E">
        <w:t>Zainstaluj nowo powstały plik polityki za pomocą polecenia:</w:t>
      </w:r>
      <w:r w:rsidRPr="00E5088E">
        <w:br/>
      </w:r>
      <w:r w:rsidRPr="00C7475B">
        <w:rPr>
          <w:rStyle w:val="BashZnak"/>
        </w:rPr>
        <w:t xml:space="preserve">$ </w:t>
      </w:r>
      <w:r>
        <w:rPr>
          <w:rStyle w:val="BashZnak"/>
        </w:rPr>
        <w:t xml:space="preserve">sudo </w:t>
      </w:r>
      <w:r w:rsidRPr="00C7475B">
        <w:rPr>
          <w:rStyle w:val="BashZnak"/>
        </w:rPr>
        <w:t>semodule -i topsecret.pp</w:t>
      </w:r>
    </w:p>
    <w:p w:rsidRPr="00092141" w:rsidR="00613F4C" w:rsidP="00E5088E" w:rsidRDefault="00613F4C" w14:paraId="52B58009" w14:textId="77777777">
      <w:pPr>
        <w:spacing w:before="80"/>
        <w:rPr>
          <w:lang w:val="pl-PL"/>
        </w:rPr>
      </w:pPr>
      <w:r w:rsidRPr="00613F4C">
        <w:rPr>
          <w:b/>
          <w:szCs w:val="24"/>
          <w:lang w:val="pl-PL"/>
        </w:rPr>
        <w:t xml:space="preserve">Krok </w:t>
      </w:r>
      <w:r w:rsidRPr="00613F4C">
        <w:rPr>
          <w:b/>
          <w:szCs w:val="24"/>
          <w:lang w:val="pl-PL"/>
        </w:rPr>
        <w:fldChar w:fldCharType="begin"/>
      </w:r>
      <w:r w:rsidRPr="00613F4C">
        <w:rPr>
          <w:b/>
          <w:szCs w:val="24"/>
          <w:lang w:val="pl-PL"/>
        </w:rPr>
        <w:instrText xml:space="preserve"> AUTONUM  \* Arabic </w:instrText>
      </w:r>
      <w:r w:rsidRPr="00613F4C">
        <w:rPr>
          <w:b/>
          <w:szCs w:val="24"/>
          <w:lang w:val="pl-PL"/>
        </w:rPr>
        <w:fldChar w:fldCharType="end"/>
      </w:r>
      <w:r w:rsidRPr="00613F4C">
        <w:rPr>
          <w:b/>
          <w:szCs w:val="24"/>
          <w:lang w:val="pl-PL"/>
        </w:rPr>
        <w:t xml:space="preserve"> </w:t>
      </w:r>
      <w:r w:rsidRPr="00E5088E">
        <w:rPr>
          <w:szCs w:val="24"/>
          <w:lang w:val="pl-PL"/>
        </w:rPr>
        <w:t>Wywołując polecenie:</w:t>
      </w:r>
      <w:r w:rsidRPr="00613F4C">
        <w:rPr>
          <w:b/>
          <w:szCs w:val="24"/>
          <w:lang w:val="pl-PL"/>
        </w:rPr>
        <w:br/>
      </w:r>
      <w:r w:rsidRPr="00092141">
        <w:rPr>
          <w:rStyle w:val="BashZnak"/>
          <w:lang w:val="pl-PL"/>
        </w:rPr>
        <w:t>$ sudo semodule -l | grep topsecret</w:t>
      </w:r>
      <w:r w:rsidRPr="00092141">
        <w:rPr>
          <w:rStyle w:val="BashZnak"/>
          <w:lang w:val="pl-PL"/>
        </w:rPr>
        <w:br/>
      </w:r>
      <w:r w:rsidRPr="00092141">
        <w:rPr>
          <w:lang w:val="pl-PL"/>
        </w:rPr>
        <w:t>sprawdź, czy moduł został poprawnie zainstalowany.</w:t>
      </w:r>
    </w:p>
    <w:p w:rsidRPr="00092141" w:rsidR="00613F4C" w:rsidP="00E5088E" w:rsidRDefault="00613F4C" w14:paraId="52B5800A" w14:textId="77777777">
      <w:pPr>
        <w:spacing w:before="80"/>
        <w:rPr>
          <w:lang w:val="pl-PL"/>
        </w:rPr>
      </w:pPr>
      <w:r w:rsidRPr="00613F4C">
        <w:rPr>
          <w:b/>
          <w:szCs w:val="24"/>
          <w:lang w:val="pl-PL"/>
        </w:rPr>
        <w:t xml:space="preserve">Krok </w:t>
      </w:r>
      <w:r w:rsidRPr="00613F4C">
        <w:rPr>
          <w:b/>
          <w:szCs w:val="24"/>
          <w:lang w:val="pl-PL"/>
        </w:rPr>
        <w:fldChar w:fldCharType="begin"/>
      </w:r>
      <w:r w:rsidRPr="00613F4C">
        <w:rPr>
          <w:b/>
          <w:szCs w:val="24"/>
          <w:lang w:val="pl-PL"/>
        </w:rPr>
        <w:instrText xml:space="preserve"> AUTONUM  \* Arabic </w:instrText>
      </w:r>
      <w:r w:rsidRPr="00613F4C">
        <w:rPr>
          <w:b/>
          <w:szCs w:val="24"/>
          <w:lang w:val="pl-PL"/>
        </w:rPr>
        <w:fldChar w:fldCharType="end"/>
      </w:r>
      <w:r w:rsidRPr="00613F4C">
        <w:rPr>
          <w:b/>
          <w:szCs w:val="24"/>
          <w:lang w:val="pl-PL"/>
        </w:rPr>
        <w:t xml:space="preserve"> </w:t>
      </w:r>
      <w:r w:rsidRPr="00E5088E">
        <w:rPr>
          <w:szCs w:val="24"/>
          <w:lang w:val="pl-PL"/>
        </w:rPr>
        <w:t>Wywołując polecenie:</w:t>
      </w:r>
      <w:r w:rsidRPr="00E5088E">
        <w:rPr>
          <w:szCs w:val="24"/>
          <w:lang w:val="pl-PL"/>
        </w:rPr>
        <w:br/>
      </w:r>
      <w:r w:rsidRPr="00092141">
        <w:rPr>
          <w:rStyle w:val="BashZnak"/>
          <w:lang w:val="pl-PL"/>
        </w:rPr>
        <w:t>$ seinfo --type=topsecret_t</w:t>
      </w:r>
      <w:r w:rsidRPr="00092141">
        <w:rPr>
          <w:rStyle w:val="BashZnak"/>
          <w:lang w:val="pl-PL"/>
        </w:rPr>
        <w:br/>
      </w:r>
      <w:r w:rsidRPr="00092141">
        <w:rPr>
          <w:lang w:val="pl-PL"/>
        </w:rPr>
        <w:t>sprawdź, czy system SELinux rozpoznaje typ topsecret_t.</w:t>
      </w:r>
    </w:p>
    <w:p w:rsidRPr="00E5088E" w:rsidR="00613F4C" w:rsidP="00613F4C" w:rsidRDefault="00613F4C" w14:paraId="52B5800B" w14:textId="77777777">
      <w:pPr>
        <w:pStyle w:val="Default"/>
        <w:spacing w:before="120"/>
        <w:jc w:val="both"/>
        <w:rPr>
          <w:rStyle w:val="hps"/>
          <w:b/>
        </w:rPr>
      </w:pPr>
      <w:r w:rsidRPr="00E5088E">
        <w:rPr>
          <w:rStyle w:val="hps"/>
          <w:b/>
        </w:rPr>
        <w:t xml:space="preserve">Ćwiczenie </w:t>
      </w:r>
      <w:r w:rsidR="00E5088E">
        <w:rPr>
          <w:rStyle w:val="hps"/>
          <w:b/>
        </w:rPr>
        <w:t>4</w:t>
      </w:r>
      <w:r w:rsidRPr="00E5088E">
        <w:rPr>
          <w:rStyle w:val="hps"/>
          <w:b/>
        </w:rPr>
        <w:t>. Aktualizacja polityki bezpieczeństwa</w:t>
      </w:r>
    </w:p>
    <w:p w:rsidR="00613F4C" w:rsidP="00613F4C" w:rsidRDefault="00613F4C" w14:paraId="52B5800C" w14:textId="77777777">
      <w:pPr>
        <w:pStyle w:val="NormalnyWeb"/>
        <w:spacing w:before="80" w:beforeAutospacing="0" w:after="0" w:afterAutospacing="0"/>
        <w:jc w:val="both"/>
        <w:rPr>
          <w:b/>
        </w:rPr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>
        <w:rPr>
          <w:b/>
        </w:rPr>
        <w:t xml:space="preserve"> </w:t>
      </w:r>
      <w:r w:rsidR="00BB7E5B">
        <w:t xml:space="preserve">Przejdź do konsoli </w:t>
      </w:r>
      <w:r w:rsidRPr="00024421" w:rsidR="00024421">
        <w:rPr>
          <w:i/>
          <w:iCs/>
        </w:rPr>
        <w:t>osboxes</w:t>
      </w:r>
      <w:r w:rsidRPr="00E5088E">
        <w:t>.</w:t>
      </w:r>
    </w:p>
    <w:p w:rsidRPr="00E5088E" w:rsidR="00613F4C" w:rsidP="00E5088E" w:rsidRDefault="00613F4C" w14:paraId="52B5800D" w14:textId="77777777">
      <w:pPr>
        <w:pStyle w:val="NormalnyWeb"/>
        <w:spacing w:before="80" w:beforeAutospacing="0" w:after="0" w:afterAutospacing="0"/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 w:rsidRPr="00613F4C">
        <w:rPr>
          <w:b/>
        </w:rPr>
        <w:t xml:space="preserve"> </w:t>
      </w:r>
      <w:r w:rsidRPr="00E5088E">
        <w:t xml:space="preserve">W katalogu domowym użytkownika </w:t>
      </w:r>
      <w:r w:rsidRPr="00024421">
        <w:rPr>
          <w:i/>
          <w:iCs/>
        </w:rPr>
        <w:t>bob</w:t>
      </w:r>
      <w:r w:rsidRPr="00E5088E">
        <w:t xml:space="preserve"> utwórz plik o nazwie secret_file i zapisz do niego niepusty ciąg znaków</w:t>
      </w:r>
      <w:r w:rsidR="00BB7E5B">
        <w:t xml:space="preserve"> (pamiętaj o sudo)</w:t>
      </w:r>
      <w:r w:rsidRPr="00E5088E">
        <w:t>.</w:t>
      </w:r>
    </w:p>
    <w:p w:rsidR="00613F4C" w:rsidP="00E5088E" w:rsidRDefault="00613F4C" w14:paraId="52B5800E" w14:textId="77777777">
      <w:pPr>
        <w:pStyle w:val="NormalnyWeb"/>
        <w:spacing w:before="80" w:beforeAutospacing="0" w:after="0" w:afterAutospacing="0"/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 w:rsidRPr="00613F4C">
        <w:rPr>
          <w:b/>
        </w:rPr>
        <w:t xml:space="preserve"> </w:t>
      </w:r>
      <w:r w:rsidRPr="00E5088E">
        <w:t>Za pomocą polecenia</w:t>
      </w:r>
      <w:r w:rsidRPr="00613F4C">
        <w:rPr>
          <w:b/>
        </w:rPr>
        <w:t>:</w:t>
      </w:r>
      <w:r w:rsidRPr="00613F4C">
        <w:rPr>
          <w:b/>
        </w:rPr>
        <w:br/>
      </w:r>
      <w:r w:rsidRPr="00667BDD">
        <w:rPr>
          <w:rStyle w:val="BashZnak"/>
        </w:rPr>
        <w:t xml:space="preserve">$ </w:t>
      </w:r>
      <w:r>
        <w:rPr>
          <w:rStyle w:val="BashZnak"/>
        </w:rPr>
        <w:t xml:space="preserve">sudo </w:t>
      </w:r>
      <w:r w:rsidRPr="00667BDD">
        <w:rPr>
          <w:rStyle w:val="BashZnak"/>
        </w:rPr>
        <w:t>chown bob secret_file</w:t>
      </w:r>
      <w:r w:rsidRPr="00667BDD">
        <w:rPr>
          <w:rStyle w:val="BashZnak"/>
        </w:rPr>
        <w:br/>
      </w:r>
      <w:r>
        <w:t>zmień właściciela pliku secret_file.</w:t>
      </w:r>
    </w:p>
    <w:p w:rsidR="00613F4C" w:rsidP="00E5088E" w:rsidRDefault="00613F4C" w14:paraId="52B5800F" w14:textId="77777777">
      <w:pPr>
        <w:pStyle w:val="NormalnyWeb"/>
        <w:spacing w:before="80" w:beforeAutospacing="0" w:after="0" w:afterAutospacing="0"/>
      </w:pPr>
      <w:r w:rsidRPr="00613F4C">
        <w:rPr>
          <w:b/>
        </w:rPr>
        <w:t xml:space="preserve">Krok </w:t>
      </w:r>
      <w:r w:rsidRPr="00613F4C">
        <w:rPr>
          <w:b/>
        </w:rPr>
        <w:fldChar w:fldCharType="begin"/>
      </w:r>
      <w:r w:rsidRPr="00613F4C">
        <w:rPr>
          <w:b/>
        </w:rPr>
        <w:instrText xml:space="preserve"> AUTONUM  \* Arabic </w:instrText>
      </w:r>
      <w:r w:rsidRPr="00613F4C">
        <w:rPr>
          <w:b/>
        </w:rPr>
        <w:fldChar w:fldCharType="end"/>
      </w:r>
      <w:r w:rsidRPr="00613F4C">
        <w:rPr>
          <w:b/>
        </w:rPr>
        <w:t xml:space="preserve"> </w:t>
      </w:r>
      <w:r w:rsidRPr="00BB7E5B" w:rsidR="00BB7E5B">
        <w:rPr>
          <w:bCs/>
        </w:rPr>
        <w:t>A teraz małe oszustwo – na chwilę przełącz tryb na permissive.</w:t>
      </w:r>
      <w:r w:rsidR="00BB7E5B">
        <w:rPr>
          <w:b/>
        </w:rPr>
        <w:t xml:space="preserve"> </w:t>
      </w:r>
      <w:r w:rsidRPr="00E5088E">
        <w:t>Za pomocą polecenia:</w:t>
      </w:r>
      <w:r w:rsidRPr="00E5088E">
        <w:br/>
      </w:r>
      <w:r w:rsidRPr="00C7475B">
        <w:rPr>
          <w:rStyle w:val="BashZnak"/>
        </w:rPr>
        <w:t xml:space="preserve">$ </w:t>
      </w:r>
      <w:r>
        <w:rPr>
          <w:rStyle w:val="BashZnak"/>
        </w:rPr>
        <w:t xml:space="preserve">sudo </w:t>
      </w:r>
      <w:r w:rsidRPr="00C7475B">
        <w:rPr>
          <w:rStyle w:val="BashZnak"/>
        </w:rPr>
        <w:t xml:space="preserve">chcon -u system_u -t </w:t>
      </w:r>
      <w:r>
        <w:rPr>
          <w:rStyle w:val="BashZnak"/>
        </w:rPr>
        <w:t>topsecret</w:t>
      </w:r>
      <w:r w:rsidRPr="00C7475B">
        <w:rPr>
          <w:rStyle w:val="BashZnak"/>
        </w:rPr>
        <w:t>_t secret_file</w:t>
      </w:r>
      <w:r>
        <w:rPr>
          <w:rStyle w:val="BashZnak"/>
        </w:rPr>
        <w:br/>
      </w:r>
      <w:r>
        <w:t>zmień etykietę pliku secret_file.</w:t>
      </w:r>
      <w:r w:rsidR="00BB7E5B">
        <w:t xml:space="preserve"> Wróć do trybu enforcing.</w:t>
      </w:r>
    </w:p>
    <w:p w:rsidR="00613F4C" w:rsidP="00677F6E" w:rsidRDefault="00613F4C" w14:paraId="52B58010" w14:textId="77777777">
      <w:pPr>
        <w:pStyle w:val="Akapitzlist"/>
        <w:numPr>
          <w:ilvl w:val="0"/>
          <w:numId w:val="12"/>
        </w:numPr>
        <w:spacing w:before="120"/>
        <w:ind w:left="0" w:firstLine="0"/>
        <w:rPr>
          <w:sz w:val="24"/>
        </w:rPr>
      </w:pPr>
      <w:r>
        <w:rPr>
          <w:sz w:val="24"/>
        </w:rPr>
        <w:t>Jaką etykietę ma plik secret_file</w:t>
      </w:r>
      <w:r w:rsidR="00412986">
        <w:rPr>
          <w:sz w:val="24"/>
        </w:rPr>
        <w:t>?</w:t>
      </w:r>
    </w:p>
    <w:p w:rsidRPr="00613F4C" w:rsidR="00613F4C" w:rsidP="00613F4C" w:rsidRDefault="00613F4C" w14:paraId="52B58011" w14:textId="77777777">
      <w:pPr>
        <w:pStyle w:val="NormalnyWeb"/>
        <w:spacing w:before="80" w:beforeAutospacing="0" w:after="0" w:afterAutospacing="0"/>
        <w:jc w:val="both"/>
        <w:rPr>
          <w:b/>
        </w:rPr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 w:rsidRPr="00613F4C">
        <w:rPr>
          <w:b/>
        </w:rPr>
        <w:t xml:space="preserve"> </w:t>
      </w:r>
      <w:r w:rsidR="00BB7E5B">
        <w:t>Przejdź do konsoli</w:t>
      </w:r>
      <w:r w:rsidRPr="00E5088E">
        <w:t xml:space="preserve"> użytkownik</w:t>
      </w:r>
      <w:r w:rsidR="00BB7E5B">
        <w:t>a</w:t>
      </w:r>
      <w:r w:rsidRPr="00E5088E">
        <w:t xml:space="preserve"> </w:t>
      </w:r>
      <w:r w:rsidRPr="00024421">
        <w:rPr>
          <w:i/>
          <w:iCs/>
        </w:rPr>
        <w:t>bob</w:t>
      </w:r>
      <w:r w:rsidRPr="00E5088E">
        <w:t>.</w:t>
      </w:r>
    </w:p>
    <w:p w:rsidRPr="00C7475B" w:rsidR="00613F4C" w:rsidP="00E5088E" w:rsidRDefault="00613F4C" w14:paraId="52B58012" w14:textId="77777777">
      <w:pPr>
        <w:pStyle w:val="NormalnyWeb"/>
        <w:spacing w:before="80" w:beforeAutospacing="0" w:after="0" w:afterAutospacing="0"/>
        <w:rPr>
          <w:rStyle w:val="BashZnak"/>
        </w:rPr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 w:rsidRPr="00613F4C">
        <w:rPr>
          <w:b/>
        </w:rPr>
        <w:t xml:space="preserve"> </w:t>
      </w:r>
      <w:r w:rsidRPr="00E5088E">
        <w:t>Wykonaj ponownie polecenie:</w:t>
      </w:r>
      <w:r w:rsidRPr="00E5088E">
        <w:br/>
      </w:r>
      <w:r w:rsidRPr="00C7475B">
        <w:rPr>
          <w:rStyle w:val="BashZnak"/>
        </w:rPr>
        <w:t>$ ls -lZ secret_file</w:t>
      </w:r>
    </w:p>
    <w:p w:rsidRPr="00E5088E" w:rsidR="00613F4C" w:rsidP="00613F4C" w:rsidRDefault="00613F4C" w14:paraId="52B58013" w14:textId="77777777">
      <w:pPr>
        <w:pStyle w:val="NormalnyWeb"/>
        <w:spacing w:before="80" w:beforeAutospacing="0" w:after="0" w:afterAutospacing="0"/>
        <w:jc w:val="both"/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 w:rsidRPr="00613F4C">
        <w:rPr>
          <w:b/>
        </w:rPr>
        <w:t xml:space="preserve"> </w:t>
      </w:r>
      <w:r w:rsidRPr="00E5088E">
        <w:t>Spróbuj odczytać zawartość pliku secret_file za pomocą polecenia cat.</w:t>
      </w:r>
    </w:p>
    <w:p w:rsidRPr="00C7475B" w:rsidR="00613F4C" w:rsidP="00E5088E" w:rsidRDefault="00613F4C" w14:paraId="52B58014" w14:textId="77777777">
      <w:pPr>
        <w:pStyle w:val="Akapitzlist"/>
        <w:numPr>
          <w:ilvl w:val="0"/>
          <w:numId w:val="12"/>
        </w:numPr>
        <w:spacing w:before="80"/>
        <w:rPr>
          <w:rStyle w:val="BashZnak"/>
        </w:rPr>
      </w:pPr>
      <w:r>
        <w:rPr>
          <w:sz w:val="24"/>
        </w:rPr>
        <w:t>Zinterpretuj wynik polecenia</w:t>
      </w:r>
      <w:r w:rsidR="00854CBB">
        <w:rPr>
          <w:sz w:val="24"/>
        </w:rPr>
        <w:t xml:space="preserve"> szukając komunikatu dotyczącego ostatniego polecenia (konsola </w:t>
      </w:r>
      <w:r w:rsidR="00854CBB">
        <w:rPr>
          <w:i/>
          <w:iCs/>
          <w:sz w:val="24"/>
        </w:rPr>
        <w:t>osboxes</w:t>
      </w:r>
      <w:r w:rsidR="00854CBB">
        <w:rPr>
          <w:sz w:val="24"/>
        </w:rPr>
        <w:t>)</w:t>
      </w:r>
      <w:r>
        <w:rPr>
          <w:sz w:val="24"/>
        </w:rPr>
        <w:t>:</w:t>
      </w:r>
      <w:r>
        <w:rPr>
          <w:sz w:val="24"/>
        </w:rPr>
        <w:br/>
      </w:r>
      <w:r w:rsidRPr="00C7475B">
        <w:rPr>
          <w:rStyle w:val="BashZnak"/>
        </w:rPr>
        <w:t xml:space="preserve">$ </w:t>
      </w:r>
      <w:r w:rsidR="00BB7E5B">
        <w:rPr>
          <w:rStyle w:val="BashZnak"/>
        </w:rPr>
        <w:t>sudo ausearch -m AVC,USER_AVC</w:t>
      </w:r>
      <w:r w:rsidR="00854CBB">
        <w:rPr>
          <w:rStyle w:val="BashZnak"/>
        </w:rPr>
        <w:t xml:space="preserve"> -ts recent</w:t>
      </w:r>
    </w:p>
    <w:p w:rsidR="00613F4C" w:rsidP="00E5088E" w:rsidRDefault="00854CBB" w14:paraId="52B58015" w14:textId="77777777">
      <w:pPr>
        <w:pStyle w:val="Akapitzlist"/>
        <w:numPr>
          <w:ilvl w:val="0"/>
          <w:numId w:val="12"/>
        </w:numPr>
        <w:ind w:left="0" w:firstLine="0"/>
        <w:rPr>
          <w:sz w:val="24"/>
        </w:rPr>
      </w:pPr>
      <w:r>
        <w:rPr>
          <w:sz w:val="24"/>
        </w:rPr>
        <w:t>Wypreparuj odnaleziony log (np. używając w ausearch przełącznika -c) i zapisz go w pliku error.txt</w:t>
      </w:r>
    </w:p>
    <w:p w:rsidRPr="00092141" w:rsidR="00613F4C" w:rsidP="00401217" w:rsidRDefault="00613F4C" w14:paraId="52B58016" w14:textId="77777777">
      <w:pPr>
        <w:spacing w:before="80"/>
        <w:rPr>
          <w:lang w:val="pl-PL"/>
        </w:rPr>
      </w:pPr>
      <w:r w:rsidRPr="00613F4C">
        <w:rPr>
          <w:b/>
          <w:szCs w:val="24"/>
          <w:lang w:val="pl-PL"/>
        </w:rPr>
        <w:t xml:space="preserve">Krok </w:t>
      </w:r>
      <w:r w:rsidRPr="00613F4C">
        <w:rPr>
          <w:b/>
          <w:szCs w:val="24"/>
          <w:lang w:val="pl-PL"/>
        </w:rPr>
        <w:fldChar w:fldCharType="begin"/>
      </w:r>
      <w:r w:rsidRPr="00613F4C">
        <w:rPr>
          <w:b/>
          <w:szCs w:val="24"/>
          <w:lang w:val="pl-PL"/>
        </w:rPr>
        <w:instrText xml:space="preserve"> AUTONUM  \* Arabic </w:instrText>
      </w:r>
      <w:r w:rsidRPr="00613F4C">
        <w:rPr>
          <w:b/>
          <w:szCs w:val="24"/>
          <w:lang w:val="pl-PL"/>
        </w:rPr>
        <w:fldChar w:fldCharType="end"/>
      </w:r>
      <w:r w:rsidRPr="00613F4C">
        <w:rPr>
          <w:b/>
          <w:szCs w:val="24"/>
          <w:lang w:val="pl-PL"/>
        </w:rPr>
        <w:t xml:space="preserve"> </w:t>
      </w:r>
      <w:r w:rsidRPr="00401217">
        <w:rPr>
          <w:szCs w:val="24"/>
          <w:lang w:val="pl-PL"/>
        </w:rPr>
        <w:t>Za pomocą polecenia:</w:t>
      </w:r>
      <w:r w:rsidRPr="00401217">
        <w:rPr>
          <w:szCs w:val="24"/>
          <w:lang w:val="pl-PL"/>
        </w:rPr>
        <w:br/>
      </w:r>
      <w:r w:rsidRPr="00092141">
        <w:rPr>
          <w:rStyle w:val="BashZnak"/>
          <w:lang w:val="pl-PL"/>
        </w:rPr>
        <w:t>$ audit2allow -M topsecretread &lt; error.txt</w:t>
      </w:r>
      <w:r w:rsidRPr="00092141">
        <w:rPr>
          <w:lang w:val="pl-PL"/>
        </w:rPr>
        <w:br/>
      </w:r>
      <w:r w:rsidRPr="00092141">
        <w:rPr>
          <w:lang w:val="pl-PL"/>
        </w:rPr>
        <w:t>stwórz nowy plik z polityką, na bazie komunikatów o odmowie dostępu.</w:t>
      </w:r>
    </w:p>
    <w:p w:rsidRPr="00092141" w:rsidR="00613F4C" w:rsidP="00401217" w:rsidRDefault="00613F4C" w14:paraId="52B58017" w14:textId="77777777">
      <w:pPr>
        <w:spacing w:before="80"/>
        <w:rPr>
          <w:lang w:val="pl-PL"/>
        </w:rPr>
      </w:pPr>
      <w:r w:rsidRPr="00092141">
        <w:rPr>
          <w:b/>
          <w:lang w:val="pl-PL"/>
        </w:rPr>
        <w:t xml:space="preserve">Krok </w:t>
      </w:r>
      <w:r w:rsidRPr="00F16BB7">
        <w:rPr>
          <w:b/>
        </w:rPr>
        <w:fldChar w:fldCharType="begin"/>
      </w:r>
      <w:r w:rsidRPr="00092141">
        <w:rPr>
          <w:b/>
          <w:lang w:val="pl-PL"/>
        </w:rPr>
        <w:instrText xml:space="preserve"> AUTONUM  \* Arabic </w:instrText>
      </w:r>
      <w:r w:rsidRPr="00F16BB7">
        <w:rPr>
          <w:b/>
        </w:rPr>
        <w:fldChar w:fldCharType="end"/>
      </w:r>
      <w:r w:rsidRPr="00092141">
        <w:rPr>
          <w:b/>
          <w:lang w:val="pl-PL"/>
        </w:rPr>
        <w:t xml:space="preserve"> </w:t>
      </w:r>
      <w:r w:rsidRPr="00092141">
        <w:rPr>
          <w:lang w:val="pl-PL"/>
        </w:rPr>
        <w:t>Upewnij się, że w aktualnym katalogu powstał plik topsecretread.te.</w:t>
      </w:r>
    </w:p>
    <w:p w:rsidRPr="00B95E06" w:rsidR="00613F4C" w:rsidP="00401217" w:rsidRDefault="00613F4C" w14:paraId="52B58018" w14:textId="77777777">
      <w:pPr>
        <w:pStyle w:val="Akapitzlist"/>
        <w:numPr>
          <w:ilvl w:val="0"/>
          <w:numId w:val="12"/>
        </w:numPr>
        <w:spacing w:before="120"/>
        <w:rPr>
          <w:sz w:val="24"/>
        </w:rPr>
      </w:pPr>
      <w:r>
        <w:rPr>
          <w:sz w:val="24"/>
        </w:rPr>
        <w:t>Jaka nowa reguła została zdefiniowana w pliku polityki</w:t>
      </w:r>
      <w:r w:rsidR="00412986">
        <w:rPr>
          <w:sz w:val="24"/>
        </w:rPr>
        <w:t>?</w:t>
      </w:r>
    </w:p>
    <w:p w:rsidRPr="00401217" w:rsidR="00613F4C" w:rsidP="00613F4C" w:rsidRDefault="00613F4C" w14:paraId="52B58019" w14:textId="77777777">
      <w:pPr>
        <w:pStyle w:val="NormalnyWeb"/>
        <w:spacing w:before="80" w:beforeAutospacing="0" w:after="0" w:afterAutospacing="0"/>
        <w:jc w:val="both"/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 w:rsidRPr="00613F4C">
        <w:rPr>
          <w:b/>
        </w:rPr>
        <w:t xml:space="preserve"> </w:t>
      </w:r>
      <w:r w:rsidRPr="00401217">
        <w:t xml:space="preserve">Jako użytkownik </w:t>
      </w:r>
      <w:r w:rsidRPr="00024421" w:rsidR="00024421">
        <w:rPr>
          <w:i/>
          <w:iCs/>
        </w:rPr>
        <w:t>osboxes</w:t>
      </w:r>
      <w:r w:rsidRPr="00401217">
        <w:t xml:space="preserve"> zainstaluj nową politykę w systemie.</w:t>
      </w:r>
    </w:p>
    <w:p w:rsidRPr="00401217" w:rsidR="00613F4C" w:rsidP="00613F4C" w:rsidRDefault="00613F4C" w14:paraId="52B5801A" w14:textId="77777777">
      <w:pPr>
        <w:pStyle w:val="NormalnyWeb"/>
        <w:spacing w:before="80" w:beforeAutospacing="0" w:after="0" w:afterAutospacing="0"/>
        <w:jc w:val="both"/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 w:rsidRPr="00613F4C">
        <w:rPr>
          <w:b/>
        </w:rPr>
        <w:t xml:space="preserve"> </w:t>
      </w:r>
      <w:r w:rsidRPr="00401217">
        <w:t xml:space="preserve">Jako </w:t>
      </w:r>
      <w:r w:rsidRPr="00024421">
        <w:rPr>
          <w:i/>
          <w:iCs/>
        </w:rPr>
        <w:t>bob</w:t>
      </w:r>
      <w:r w:rsidRPr="00401217">
        <w:t>, ponownie spróbuj odczytać zawartość pliku secret_file za pomocą polecenia cat.</w:t>
      </w:r>
      <w:r w:rsidR="00854CBB">
        <w:t xml:space="preserve"> Jeżeli dostęp nadal jest zablokowany ponownie przeszukaj logi i używając audit2allow napraw sytuację.</w:t>
      </w:r>
    </w:p>
    <w:p w:rsidR="00613F4C" w:rsidP="00677F6E" w:rsidRDefault="00613F4C" w14:paraId="52B5801B" w14:textId="77777777">
      <w:pPr>
        <w:pStyle w:val="Akapitzlist"/>
        <w:numPr>
          <w:ilvl w:val="0"/>
          <w:numId w:val="12"/>
        </w:numPr>
        <w:spacing w:before="120"/>
        <w:ind w:left="0" w:firstLine="0"/>
        <w:rPr>
          <w:sz w:val="24"/>
        </w:rPr>
      </w:pPr>
      <w:r>
        <w:rPr>
          <w:sz w:val="24"/>
        </w:rPr>
        <w:t xml:space="preserve">Czy w logach systemowych pojawiły się </w:t>
      </w:r>
      <w:r w:rsidRPr="000642BD">
        <w:rPr>
          <w:b/>
          <w:sz w:val="24"/>
        </w:rPr>
        <w:t>nowe</w:t>
      </w:r>
      <w:r>
        <w:rPr>
          <w:sz w:val="24"/>
        </w:rPr>
        <w:t xml:space="preserve"> błędy wynikające z braku praw odczytu do obiektów typu topsecret_t</w:t>
      </w:r>
      <w:r w:rsidR="00412986">
        <w:rPr>
          <w:sz w:val="24"/>
        </w:rPr>
        <w:t>?</w:t>
      </w:r>
    </w:p>
    <w:p w:rsidR="00613F4C" w:rsidP="00677F6E" w:rsidRDefault="00613F4C" w14:paraId="52B5801C" w14:textId="77777777">
      <w:pPr>
        <w:pStyle w:val="Akapitzlist"/>
        <w:numPr>
          <w:ilvl w:val="0"/>
          <w:numId w:val="12"/>
        </w:numPr>
        <w:spacing w:before="120"/>
        <w:ind w:left="0" w:firstLine="0"/>
        <w:rPr>
          <w:sz w:val="24"/>
        </w:rPr>
      </w:pPr>
      <w:r>
        <w:rPr>
          <w:sz w:val="24"/>
        </w:rPr>
        <w:t>Ponownie wywołaj polecenie, które sprawdzi czy użytkownik typu user_t ma prawa odczytu obiektów klasy plik o typie topsecret_t.</w:t>
      </w:r>
    </w:p>
    <w:p w:rsidRPr="00401217" w:rsidR="00613F4C" w:rsidP="00613F4C" w:rsidRDefault="00613F4C" w14:paraId="52B5801D" w14:textId="77777777">
      <w:pPr>
        <w:pStyle w:val="Default"/>
        <w:spacing w:before="120"/>
        <w:jc w:val="both"/>
        <w:rPr>
          <w:rStyle w:val="hps"/>
          <w:b/>
        </w:rPr>
      </w:pPr>
      <w:r w:rsidRPr="00401217">
        <w:rPr>
          <w:rStyle w:val="hps"/>
          <w:b/>
        </w:rPr>
        <w:t xml:space="preserve">Ćwiczenie </w:t>
      </w:r>
      <w:r w:rsidR="00401217">
        <w:rPr>
          <w:rStyle w:val="hps"/>
          <w:b/>
        </w:rPr>
        <w:t>5</w:t>
      </w:r>
      <w:r w:rsidRPr="00401217">
        <w:rPr>
          <w:rStyle w:val="hps"/>
          <w:b/>
        </w:rPr>
        <w:t>. Tworzenie zaawansowanych polityk</w:t>
      </w:r>
    </w:p>
    <w:p w:rsidRPr="00401217" w:rsidR="00613F4C" w:rsidP="00613F4C" w:rsidRDefault="00613F4C" w14:paraId="52B5801E" w14:textId="77777777">
      <w:pPr>
        <w:pStyle w:val="NormalnyWeb"/>
        <w:spacing w:before="80" w:beforeAutospacing="0" w:after="0" w:afterAutospacing="0"/>
        <w:jc w:val="both"/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>
        <w:rPr>
          <w:b/>
        </w:rPr>
        <w:t xml:space="preserve"> </w:t>
      </w:r>
      <w:r w:rsidRPr="00401217">
        <w:t xml:space="preserve">Zaloguj się jako </w:t>
      </w:r>
      <w:r w:rsidRPr="00024421" w:rsidR="00024421">
        <w:rPr>
          <w:i/>
          <w:iCs/>
        </w:rPr>
        <w:t>osboxes</w:t>
      </w:r>
      <w:r w:rsidRPr="00401217">
        <w:t>.</w:t>
      </w:r>
    </w:p>
    <w:p w:rsidRPr="00401217" w:rsidR="00613F4C" w:rsidP="00401217" w:rsidRDefault="00613F4C" w14:paraId="52B5801F" w14:textId="77777777">
      <w:pPr>
        <w:pStyle w:val="NormalnyWeb"/>
        <w:spacing w:before="80" w:beforeAutospacing="0" w:after="120" w:afterAutospacing="0"/>
        <w:jc w:val="both"/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 w:rsidRPr="00613F4C">
        <w:rPr>
          <w:b/>
        </w:rPr>
        <w:t xml:space="preserve"> </w:t>
      </w:r>
      <w:r w:rsidRPr="00401217">
        <w:t>Skompiluj poniższy program zapisany w języku C, wykorzystując program gcc. Plik wynikowy powinien przyjąć nazwę a.out:</w:t>
      </w:r>
    </w:p>
    <w:p w:rsidRPr="00401217" w:rsidR="00613F4C" w:rsidP="00401217" w:rsidRDefault="00613F4C" w14:paraId="52B58020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val="pl-PL"/>
        </w:rPr>
      </w:pPr>
      <w:r w:rsidRPr="00401217">
        <w:rPr>
          <w:rFonts w:ascii="Courier New" w:hAnsi="Courier New" w:cs="Courier New"/>
          <w:sz w:val="22"/>
          <w:szCs w:val="22"/>
          <w:lang w:val="pl-PL"/>
        </w:rPr>
        <w:t xml:space="preserve">int main() { </w:t>
      </w:r>
    </w:p>
    <w:p w:rsidRPr="00401217" w:rsidR="00613F4C" w:rsidP="00401217" w:rsidRDefault="00613F4C" w14:paraId="52B58021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val="pl-PL"/>
        </w:rPr>
      </w:pPr>
      <w:r w:rsidRPr="00401217">
        <w:rPr>
          <w:rFonts w:ascii="Courier New" w:hAnsi="Courier New" w:cs="Courier New"/>
          <w:sz w:val="22"/>
          <w:szCs w:val="22"/>
          <w:lang w:val="pl-PL"/>
        </w:rPr>
        <w:t xml:space="preserve">    while(1) {}</w:t>
      </w:r>
    </w:p>
    <w:p w:rsidRPr="00401217" w:rsidR="00613F4C" w:rsidP="00401217" w:rsidRDefault="00613F4C" w14:paraId="52B58022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val="pl-PL"/>
        </w:rPr>
      </w:pPr>
      <w:r w:rsidRPr="00401217">
        <w:rPr>
          <w:rFonts w:ascii="Courier New" w:hAnsi="Courier New" w:cs="Courier New"/>
          <w:sz w:val="22"/>
          <w:szCs w:val="22"/>
          <w:lang w:val="pl-PL"/>
        </w:rPr>
        <w:t xml:space="preserve">    return 0;</w:t>
      </w:r>
    </w:p>
    <w:p w:rsidRPr="00401217" w:rsidR="00613F4C" w:rsidP="00401217" w:rsidRDefault="00613F4C" w14:paraId="52B58023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val="pl-PL"/>
        </w:rPr>
      </w:pPr>
      <w:r w:rsidRPr="00401217">
        <w:rPr>
          <w:rFonts w:ascii="Courier New" w:hAnsi="Courier New" w:cs="Courier New"/>
          <w:sz w:val="22"/>
          <w:szCs w:val="22"/>
          <w:lang w:val="pl-PL"/>
        </w:rPr>
        <w:t>}</w:t>
      </w:r>
    </w:p>
    <w:p w:rsidRPr="00401217" w:rsidR="00613F4C" w:rsidP="00401217" w:rsidRDefault="00613F4C" w14:paraId="52B58024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val="pl-PL"/>
        </w:rPr>
      </w:pPr>
    </w:p>
    <w:p w:rsidRPr="00401217" w:rsidR="00613F4C" w:rsidP="00401217" w:rsidRDefault="00613F4C" w14:paraId="52B58025" w14:textId="77777777">
      <w:pPr>
        <w:pStyle w:val="NormalnyWeb"/>
        <w:spacing w:before="80" w:beforeAutospacing="0" w:after="120" w:afterAutospacing="0"/>
        <w:jc w:val="both"/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 w:rsidRPr="00613F4C">
        <w:rPr>
          <w:b/>
        </w:rPr>
        <w:t xml:space="preserve"> </w:t>
      </w:r>
      <w:r w:rsidRPr="00401217">
        <w:t xml:space="preserve">Stwórz nową wersję (2.0.0) polityki topsecret w pliku topsecret2.te (plik powinien znajdować się także na pulpicie użytkownika </w:t>
      </w:r>
      <w:r w:rsidRPr="00024421" w:rsidR="00024421">
        <w:rPr>
          <w:i/>
          <w:iCs/>
        </w:rPr>
        <w:t>osboxes</w:t>
      </w:r>
      <w:r w:rsidRPr="00401217">
        <w:t>):</w:t>
      </w:r>
    </w:p>
    <w:p w:rsidRPr="00092141" w:rsidR="00613F4C" w:rsidP="00401217" w:rsidRDefault="00613F4C" w14:paraId="52B58026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  <w:r w:rsidRPr="00092141">
        <w:rPr>
          <w:rFonts w:ascii="Courier New" w:hAnsi="Courier New" w:cs="Courier New"/>
          <w:color w:val="FF0000"/>
          <w:sz w:val="22"/>
          <w:szCs w:val="22"/>
          <w:lang w:val="en-GB"/>
        </w:rPr>
        <w:t>module topsecret 2.0.0;</w:t>
      </w:r>
    </w:p>
    <w:p w:rsidRPr="00092141" w:rsidR="00613F4C" w:rsidP="00401217" w:rsidRDefault="00613F4C" w14:paraId="52B58027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</w:p>
    <w:p w:rsidRPr="00092141" w:rsidR="00613F4C" w:rsidP="00401217" w:rsidRDefault="00613F4C" w14:paraId="52B58028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  <w:r w:rsidRPr="00092141">
        <w:rPr>
          <w:rFonts w:ascii="Courier New" w:hAnsi="Courier New" w:cs="Courier New"/>
          <w:color w:val="FF0000"/>
          <w:sz w:val="22"/>
          <w:szCs w:val="22"/>
          <w:lang w:val="en-GB"/>
        </w:rPr>
        <w:t>require {</w:t>
      </w:r>
    </w:p>
    <w:p w:rsidRPr="00092141" w:rsidR="00613F4C" w:rsidP="00401217" w:rsidRDefault="00613F4C" w14:paraId="52B58029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  <w:r w:rsidRPr="00092141">
        <w:rPr>
          <w:rFonts w:ascii="Courier New" w:hAnsi="Courier New" w:cs="Courier New"/>
          <w:color w:val="FF0000"/>
          <w:sz w:val="22"/>
          <w:szCs w:val="22"/>
          <w:lang w:val="en-GB"/>
        </w:rPr>
        <w:t xml:space="preserve">    type user_t;</w:t>
      </w:r>
    </w:p>
    <w:p w:rsidRPr="00092141" w:rsidR="00613F4C" w:rsidP="00401217" w:rsidRDefault="00613F4C" w14:paraId="52B5802A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  <w:r w:rsidRPr="00092141">
        <w:rPr>
          <w:rFonts w:ascii="Courier New" w:hAnsi="Courier New" w:cs="Courier New"/>
          <w:color w:val="FF0000"/>
          <w:sz w:val="22"/>
          <w:szCs w:val="22"/>
          <w:lang w:val="en-GB"/>
        </w:rPr>
        <w:t xml:space="preserve">    role user_r;</w:t>
      </w:r>
    </w:p>
    <w:p w:rsidRPr="00092141" w:rsidR="00613F4C" w:rsidP="00401217" w:rsidRDefault="00613F4C" w14:paraId="52B5802B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  <w:r w:rsidRPr="00092141">
        <w:rPr>
          <w:rFonts w:ascii="Courier New" w:hAnsi="Courier New" w:cs="Courier New"/>
          <w:color w:val="FF0000"/>
          <w:sz w:val="22"/>
          <w:szCs w:val="22"/>
          <w:lang w:val="en-GB"/>
        </w:rPr>
        <w:t xml:space="preserve">    class file { getattr execute read open ioctl entrypoint lock };</w:t>
      </w:r>
    </w:p>
    <w:p w:rsidRPr="00092141" w:rsidR="00613F4C" w:rsidP="00401217" w:rsidRDefault="00613F4C" w14:paraId="52B5802C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  <w:r w:rsidRPr="00092141">
        <w:rPr>
          <w:rFonts w:ascii="Courier New" w:hAnsi="Courier New" w:cs="Courier New"/>
          <w:color w:val="FF0000"/>
          <w:sz w:val="22"/>
          <w:szCs w:val="22"/>
          <w:lang w:val="en-GB"/>
        </w:rPr>
        <w:t xml:space="preserve">    class process { transition sigkill sigstop signull signal getattr sigchld };</w:t>
      </w:r>
    </w:p>
    <w:p w:rsidRPr="00092141" w:rsidR="00613F4C" w:rsidP="00401217" w:rsidRDefault="00613F4C" w14:paraId="52B5802D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  <w:r w:rsidRPr="00092141">
        <w:rPr>
          <w:rFonts w:ascii="Courier New" w:hAnsi="Courier New" w:cs="Courier New"/>
          <w:color w:val="FF0000"/>
          <w:sz w:val="22"/>
          <w:szCs w:val="22"/>
          <w:lang w:val="en-GB"/>
        </w:rPr>
        <w:t xml:space="preserve">    class fd { use };</w:t>
      </w:r>
    </w:p>
    <w:p w:rsidRPr="00092141" w:rsidR="00613F4C" w:rsidP="00401217" w:rsidRDefault="00613F4C" w14:paraId="52B5802E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  <w:r w:rsidRPr="00092141">
        <w:rPr>
          <w:rFonts w:ascii="Courier New" w:hAnsi="Courier New" w:cs="Courier New"/>
          <w:color w:val="FF0000"/>
          <w:sz w:val="22"/>
          <w:szCs w:val="22"/>
          <w:lang w:val="en-GB"/>
        </w:rPr>
        <w:t xml:space="preserve">    class fifo_file { getattr open read lock ioctl };</w:t>
      </w:r>
    </w:p>
    <w:p w:rsidRPr="00092141" w:rsidR="00613F4C" w:rsidP="00401217" w:rsidRDefault="00613F4C" w14:paraId="52B5802F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  <w:r w:rsidRPr="00092141">
        <w:rPr>
          <w:rFonts w:ascii="Courier New" w:hAnsi="Courier New" w:cs="Courier New"/>
          <w:color w:val="FF0000"/>
          <w:sz w:val="22"/>
          <w:szCs w:val="22"/>
          <w:lang w:val="en-GB"/>
        </w:rPr>
        <w:t xml:space="preserve">    class filesystem { getattr };</w:t>
      </w:r>
    </w:p>
    <w:p w:rsidRPr="00092141" w:rsidR="00613F4C" w:rsidP="00401217" w:rsidRDefault="00613F4C" w14:paraId="52B58030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  <w:r w:rsidRPr="00092141">
        <w:rPr>
          <w:rFonts w:ascii="Courier New" w:hAnsi="Courier New" w:cs="Courier New"/>
          <w:color w:val="FF0000"/>
          <w:sz w:val="22"/>
          <w:szCs w:val="22"/>
          <w:lang w:val="en-GB"/>
        </w:rPr>
        <w:t xml:space="preserve">    class dir { getattr search open };</w:t>
      </w:r>
    </w:p>
    <w:p w:rsidRPr="00092141" w:rsidR="00613F4C" w:rsidP="00401217" w:rsidRDefault="00613F4C" w14:paraId="52B58031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  <w:r w:rsidRPr="00092141">
        <w:rPr>
          <w:rFonts w:ascii="Courier New" w:hAnsi="Courier New" w:cs="Courier New"/>
          <w:color w:val="FF0000"/>
          <w:sz w:val="22"/>
          <w:szCs w:val="22"/>
          <w:lang w:val="en-GB"/>
        </w:rPr>
        <w:t>}</w:t>
      </w:r>
    </w:p>
    <w:p w:rsidRPr="00092141" w:rsidR="00613F4C" w:rsidP="00401217" w:rsidRDefault="00613F4C" w14:paraId="52B58032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</w:p>
    <w:p w:rsidRPr="00092141" w:rsidR="00613F4C" w:rsidP="00401217" w:rsidRDefault="00613F4C" w14:paraId="52B58033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  <w:r w:rsidRPr="00092141">
        <w:rPr>
          <w:rFonts w:ascii="Courier New" w:hAnsi="Courier New" w:cs="Courier New"/>
          <w:color w:val="FF0000"/>
          <w:sz w:val="22"/>
          <w:szCs w:val="22"/>
          <w:lang w:val="en-GB"/>
        </w:rPr>
        <w:t>type topsecret_t;</w:t>
      </w:r>
    </w:p>
    <w:p w:rsidRPr="00092141" w:rsidR="00613F4C" w:rsidP="00401217" w:rsidRDefault="00613F4C" w14:paraId="52B58034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  <w:r w:rsidRPr="00092141">
        <w:rPr>
          <w:rFonts w:ascii="Courier New" w:hAnsi="Courier New" w:cs="Courier New"/>
          <w:color w:val="FF0000"/>
          <w:sz w:val="22"/>
          <w:szCs w:val="22"/>
          <w:lang w:val="en-GB"/>
        </w:rPr>
        <w:t>type topsecret_exec_t;</w:t>
      </w:r>
    </w:p>
    <w:p w:rsidRPr="00092141" w:rsidR="00613F4C" w:rsidP="00401217" w:rsidRDefault="00613F4C" w14:paraId="52B58035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</w:p>
    <w:p w:rsidRPr="00092141" w:rsidR="00613F4C" w:rsidP="00401217" w:rsidRDefault="00613F4C" w14:paraId="52B58036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  <w:r w:rsidRPr="00092141">
        <w:rPr>
          <w:rFonts w:ascii="Courier New" w:hAnsi="Courier New" w:cs="Courier New"/>
          <w:color w:val="FF0000"/>
          <w:sz w:val="22"/>
          <w:szCs w:val="22"/>
          <w:lang w:val="en-GB"/>
        </w:rPr>
        <w:t>application_domain(topsecret_t, topsecret_exec_t)</w:t>
      </w:r>
    </w:p>
    <w:p w:rsidRPr="00092141" w:rsidR="00613F4C" w:rsidP="00401217" w:rsidRDefault="00613F4C" w14:paraId="52B58037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  <w:r w:rsidRPr="00092141">
        <w:rPr>
          <w:rFonts w:ascii="Courier New" w:hAnsi="Courier New" w:cs="Courier New"/>
          <w:color w:val="FF0000"/>
          <w:sz w:val="22"/>
          <w:szCs w:val="22"/>
          <w:lang w:val="en-GB"/>
        </w:rPr>
        <w:t>ubac_constrained(topsecret_t)</w:t>
      </w:r>
    </w:p>
    <w:p w:rsidRPr="00092141" w:rsidR="00613F4C" w:rsidP="00401217" w:rsidRDefault="00613F4C" w14:paraId="52B58038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</w:p>
    <w:p w:rsidRPr="00092141" w:rsidR="00613F4C" w:rsidP="00401217" w:rsidRDefault="00613F4C" w14:paraId="52B58039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  <w:r w:rsidRPr="00092141">
        <w:rPr>
          <w:rFonts w:ascii="Courier New" w:hAnsi="Courier New" w:cs="Courier New"/>
          <w:color w:val="FF0000"/>
          <w:sz w:val="22"/>
          <w:szCs w:val="22"/>
          <w:lang w:val="en-GB"/>
        </w:rPr>
        <w:t>allow user_t topsecret_t:process { transition sigkill sigstop signull signal getattr };</w:t>
      </w:r>
    </w:p>
    <w:p w:rsidRPr="00092141" w:rsidR="00613F4C" w:rsidP="00401217" w:rsidRDefault="00613F4C" w14:paraId="52B5803A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  <w:r w:rsidRPr="00092141">
        <w:rPr>
          <w:rFonts w:ascii="Courier New" w:hAnsi="Courier New" w:cs="Courier New"/>
          <w:color w:val="FF0000"/>
          <w:sz w:val="22"/>
          <w:szCs w:val="22"/>
          <w:lang w:val="en-GB"/>
        </w:rPr>
        <w:t>allow user_t topsecret_t:file { getattr execute read open ioctl };</w:t>
      </w:r>
    </w:p>
    <w:p w:rsidRPr="00092141" w:rsidR="00613F4C" w:rsidP="00401217" w:rsidRDefault="00613F4C" w14:paraId="52B5803B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</w:p>
    <w:p w:rsidRPr="00092141" w:rsidR="00613F4C" w:rsidP="00401217" w:rsidRDefault="00613F4C" w14:paraId="52B5803C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  <w:r w:rsidRPr="00092141">
        <w:rPr>
          <w:rFonts w:ascii="Courier New" w:hAnsi="Courier New" w:cs="Courier New"/>
          <w:color w:val="FF0000"/>
          <w:sz w:val="22"/>
          <w:szCs w:val="22"/>
          <w:lang w:val="en-GB"/>
        </w:rPr>
        <w:t>type_transition user_t topsecret_exec_t:process topsecret_t;</w:t>
      </w:r>
    </w:p>
    <w:p w:rsidRPr="00092141" w:rsidR="00613F4C" w:rsidP="00401217" w:rsidRDefault="00613F4C" w14:paraId="52B5803D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</w:p>
    <w:p w:rsidRPr="00092141" w:rsidR="00613F4C" w:rsidP="00401217" w:rsidRDefault="00613F4C" w14:paraId="52B5803E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color w:val="FF0000"/>
          <w:sz w:val="22"/>
          <w:szCs w:val="22"/>
          <w:lang w:val="en-GB"/>
        </w:rPr>
      </w:pPr>
      <w:r w:rsidRPr="00092141">
        <w:rPr>
          <w:rFonts w:ascii="Courier New" w:hAnsi="Courier New" w:cs="Courier New"/>
          <w:color w:val="FF0000"/>
          <w:sz w:val="22"/>
          <w:szCs w:val="22"/>
          <w:lang w:val="en-GB"/>
        </w:rPr>
        <w:t>role user_r types topsecret_t;</w:t>
      </w:r>
    </w:p>
    <w:p w:rsidRPr="00092141" w:rsidR="00613F4C" w:rsidP="00401217" w:rsidRDefault="00613F4C" w14:paraId="52B5803F" w14:textId="77777777">
      <w:pPr>
        <w:autoSpaceDE w:val="0"/>
        <w:autoSpaceDN w:val="0"/>
        <w:adjustRightInd w:val="0"/>
        <w:ind w:left="567"/>
        <w:rPr>
          <w:rFonts w:ascii="Courier New" w:hAnsi="Courier New" w:cs="Courier New"/>
          <w:sz w:val="22"/>
          <w:szCs w:val="22"/>
          <w:lang w:val="en-GB"/>
        </w:rPr>
      </w:pPr>
    </w:p>
    <w:p w:rsidRPr="00401217" w:rsidR="00613F4C" w:rsidP="00613F4C" w:rsidRDefault="00613F4C" w14:paraId="52B58040" w14:textId="77777777">
      <w:pPr>
        <w:pStyle w:val="NormalnyWeb"/>
        <w:spacing w:before="80" w:beforeAutospacing="0" w:after="0" w:afterAutospacing="0"/>
        <w:jc w:val="both"/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 w:rsidRPr="00613F4C">
        <w:rPr>
          <w:b/>
        </w:rPr>
        <w:t xml:space="preserve"> </w:t>
      </w:r>
      <w:r w:rsidRPr="00401217">
        <w:t>Skompiluj i zainstaluj w systemie  politykę topsecret w wersji 2.0.0.</w:t>
      </w:r>
    </w:p>
    <w:p w:rsidR="00613F4C" w:rsidP="00613F4C" w:rsidRDefault="00613F4C" w14:paraId="52B58041" w14:textId="77777777">
      <w:pPr>
        <w:pStyle w:val="NormalnyWeb"/>
        <w:spacing w:before="80" w:beforeAutospacing="0" w:after="0" w:afterAutospacing="0"/>
        <w:jc w:val="both"/>
        <w:rPr>
          <w:b/>
        </w:rPr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 w:rsidRPr="00613F4C">
        <w:rPr>
          <w:b/>
        </w:rPr>
        <w:t xml:space="preserve"> </w:t>
      </w:r>
      <w:r w:rsidRPr="00401217">
        <w:t xml:space="preserve">Skopiuj program a.out do katalogu domowego użytkownika </w:t>
      </w:r>
      <w:r w:rsidRPr="00024421">
        <w:rPr>
          <w:i/>
          <w:iCs/>
        </w:rPr>
        <w:t>bob</w:t>
      </w:r>
      <w:r w:rsidRPr="00401217">
        <w:t>:</w:t>
      </w:r>
      <w:r w:rsidRPr="00401217">
        <w:br/>
      </w:r>
      <w:r w:rsidRPr="003B15C4">
        <w:rPr>
          <w:rStyle w:val="BashZnak"/>
        </w:rPr>
        <w:t>$ sudo cp a.out /home/bob</w:t>
      </w:r>
    </w:p>
    <w:p w:rsidRPr="00597F78" w:rsidR="00613F4C" w:rsidP="00401217" w:rsidRDefault="00613F4C" w14:paraId="52B58042" w14:textId="77777777">
      <w:pPr>
        <w:pStyle w:val="NormalnyWeb"/>
        <w:spacing w:before="80" w:beforeAutospacing="0" w:after="0" w:afterAutospacing="0"/>
        <w:jc w:val="both"/>
      </w:pPr>
      <w:r w:rsidRPr="00613F4C">
        <w:rPr>
          <w:b/>
        </w:rPr>
        <w:t xml:space="preserve">Krok </w:t>
      </w:r>
      <w:r w:rsidRPr="00613F4C">
        <w:rPr>
          <w:b/>
        </w:rPr>
        <w:fldChar w:fldCharType="begin"/>
      </w:r>
      <w:r w:rsidRPr="00613F4C">
        <w:rPr>
          <w:b/>
        </w:rPr>
        <w:instrText xml:space="preserve"> AUTONUM  \* Arabic </w:instrText>
      </w:r>
      <w:r w:rsidRPr="00613F4C">
        <w:rPr>
          <w:b/>
        </w:rPr>
        <w:fldChar w:fldCharType="end"/>
      </w:r>
      <w:r w:rsidRPr="00613F4C">
        <w:rPr>
          <w:b/>
        </w:rPr>
        <w:t xml:space="preserve"> </w:t>
      </w:r>
      <w:r w:rsidRPr="00401217">
        <w:t xml:space="preserve">Przejdź do katalogu domowego użytkownika </w:t>
      </w:r>
      <w:r w:rsidRPr="00024421">
        <w:rPr>
          <w:i/>
          <w:iCs/>
        </w:rPr>
        <w:t>bob</w:t>
      </w:r>
      <w:r w:rsidRPr="00401217">
        <w:t>. Wywołując polecenie:</w:t>
      </w:r>
      <w:r w:rsidRPr="00613F4C">
        <w:rPr>
          <w:b/>
        </w:rPr>
        <w:br/>
      </w:r>
      <w:r w:rsidRPr="00C7475B">
        <w:rPr>
          <w:rStyle w:val="BashZnak"/>
        </w:rPr>
        <w:t xml:space="preserve">$ </w:t>
      </w:r>
      <w:r>
        <w:rPr>
          <w:rStyle w:val="BashZnak"/>
        </w:rPr>
        <w:t xml:space="preserve">sudo </w:t>
      </w:r>
      <w:r w:rsidRPr="00C7475B">
        <w:rPr>
          <w:rStyle w:val="BashZnak"/>
        </w:rPr>
        <w:t>chcon -u user_u -t topsecret</w:t>
      </w:r>
      <w:r w:rsidRPr="000642BD">
        <w:rPr>
          <w:rStyle w:val="BashZnak"/>
          <w:b/>
        </w:rPr>
        <w:t>_exec_</w:t>
      </w:r>
      <w:r w:rsidRPr="00C7475B">
        <w:rPr>
          <w:rStyle w:val="BashZnak"/>
        </w:rPr>
        <w:t>t a.out</w:t>
      </w:r>
      <w:r>
        <w:br/>
      </w:r>
      <w:r w:rsidRPr="00597F78">
        <w:t>zmień etykietę pliku wykonywalnego a.out.</w:t>
      </w:r>
    </w:p>
    <w:p w:rsidRPr="00597F78" w:rsidR="00613F4C" w:rsidP="00401217" w:rsidRDefault="00613F4C" w14:paraId="52B58043" w14:textId="77777777">
      <w:pPr>
        <w:pStyle w:val="Akapitzlist"/>
        <w:numPr>
          <w:ilvl w:val="0"/>
          <w:numId w:val="12"/>
        </w:numPr>
        <w:spacing w:before="120"/>
        <w:rPr>
          <w:sz w:val="24"/>
          <w:szCs w:val="24"/>
        </w:rPr>
      </w:pPr>
      <w:r w:rsidRPr="00597F78">
        <w:rPr>
          <w:sz w:val="24"/>
          <w:szCs w:val="24"/>
        </w:rPr>
        <w:t>Jaki jest wynik poleceni</w:t>
      </w:r>
      <w:r>
        <w:rPr>
          <w:sz w:val="24"/>
          <w:szCs w:val="24"/>
        </w:rPr>
        <w:t>a:</w:t>
      </w:r>
      <w:r>
        <w:rPr>
          <w:sz w:val="24"/>
          <w:szCs w:val="24"/>
        </w:rPr>
        <w:br/>
      </w:r>
      <w:r w:rsidRPr="00F16BB7">
        <w:rPr>
          <w:rStyle w:val="BashZnak"/>
        </w:rPr>
        <w:t>$ ls -lZ a.out</w:t>
      </w:r>
    </w:p>
    <w:p w:rsidRPr="00401217" w:rsidR="00613F4C" w:rsidP="00613F4C" w:rsidRDefault="00613F4C" w14:paraId="52B58044" w14:textId="77777777">
      <w:pPr>
        <w:pStyle w:val="NormalnyWeb"/>
        <w:spacing w:before="80" w:beforeAutospacing="0" w:after="0" w:afterAutospacing="0"/>
        <w:jc w:val="both"/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>
        <w:rPr>
          <w:b/>
        </w:rPr>
        <w:t xml:space="preserve"> </w:t>
      </w:r>
      <w:r w:rsidRPr="00401217">
        <w:t xml:space="preserve">Zaloguj się jako </w:t>
      </w:r>
      <w:r w:rsidRPr="00024421">
        <w:rPr>
          <w:i/>
          <w:iCs/>
        </w:rPr>
        <w:t>bob</w:t>
      </w:r>
      <w:r w:rsidRPr="00401217">
        <w:t>.</w:t>
      </w:r>
    </w:p>
    <w:p w:rsidRPr="00597F78" w:rsidR="00613F4C" w:rsidP="00401217" w:rsidRDefault="00613F4C" w14:paraId="52B58045" w14:textId="77777777">
      <w:pPr>
        <w:pStyle w:val="NormalnyWeb"/>
        <w:spacing w:before="80" w:beforeAutospacing="0" w:after="0" w:afterAutospacing="0"/>
      </w:pPr>
      <w:r w:rsidRPr="00F16BB7">
        <w:rPr>
          <w:b/>
        </w:rPr>
        <w:t xml:space="preserve">Krok </w:t>
      </w:r>
      <w:r w:rsidRPr="00F16BB7">
        <w:rPr>
          <w:b/>
        </w:rPr>
        <w:fldChar w:fldCharType="begin"/>
      </w:r>
      <w:r w:rsidRPr="00F16BB7">
        <w:rPr>
          <w:b/>
        </w:rPr>
        <w:instrText xml:space="preserve"> AUTONUM  \* Arabic </w:instrText>
      </w:r>
      <w:r w:rsidRPr="00F16BB7">
        <w:rPr>
          <w:b/>
        </w:rPr>
        <w:fldChar w:fldCharType="end"/>
      </w:r>
      <w:r w:rsidRPr="00613F4C">
        <w:rPr>
          <w:b/>
        </w:rPr>
        <w:t xml:space="preserve"> </w:t>
      </w:r>
      <w:r w:rsidRPr="00401217">
        <w:t>Uruchom w tle program a.out:</w:t>
      </w:r>
      <w:r w:rsidRPr="00401217">
        <w:br/>
      </w:r>
      <w:r w:rsidRPr="00F16BB7">
        <w:rPr>
          <w:rStyle w:val="BashZnak"/>
        </w:rPr>
        <w:t>$ a.out &amp;</w:t>
      </w:r>
    </w:p>
    <w:p w:rsidRPr="00597F78" w:rsidR="00613F4C" w:rsidP="00401217" w:rsidRDefault="00613F4C" w14:paraId="52B58046" w14:textId="77777777">
      <w:pPr>
        <w:pStyle w:val="NormalnyWeb"/>
        <w:spacing w:before="80" w:beforeAutospacing="0" w:after="0" w:afterAutospacing="0"/>
      </w:pPr>
      <w:r w:rsidRPr="00613F4C">
        <w:rPr>
          <w:b/>
        </w:rPr>
        <w:t xml:space="preserve">Krok </w:t>
      </w:r>
      <w:r w:rsidRPr="00613F4C">
        <w:rPr>
          <w:b/>
        </w:rPr>
        <w:fldChar w:fldCharType="begin"/>
      </w:r>
      <w:r w:rsidRPr="00613F4C">
        <w:rPr>
          <w:b/>
        </w:rPr>
        <w:instrText xml:space="preserve"> AUTONUM  \* Arabic </w:instrText>
      </w:r>
      <w:r w:rsidRPr="00613F4C">
        <w:rPr>
          <w:b/>
        </w:rPr>
        <w:fldChar w:fldCharType="end"/>
      </w:r>
      <w:r w:rsidRPr="00613F4C">
        <w:t xml:space="preserve"> Wywołaj polecenie:</w:t>
      </w:r>
      <w:r w:rsidRPr="00613F4C">
        <w:rPr>
          <w:b/>
        </w:rPr>
        <w:br/>
      </w:r>
      <w:r w:rsidRPr="00F16BB7">
        <w:rPr>
          <w:rStyle w:val="BashZnak"/>
        </w:rPr>
        <w:t>$ ps -Z</w:t>
      </w:r>
      <w:r w:rsidRPr="00F16BB7">
        <w:rPr>
          <w:rFonts w:ascii="Courier New" w:hAnsi="Courier New" w:cs="Courier New"/>
        </w:rPr>
        <w:br/>
      </w:r>
      <w:r w:rsidRPr="00597F78">
        <w:t>oraz</w:t>
      </w:r>
      <w:r>
        <w:br/>
      </w:r>
      <w:r w:rsidRPr="00F16BB7">
        <w:rPr>
          <w:rStyle w:val="BashZnak"/>
        </w:rPr>
        <w:t>$ pstree</w:t>
      </w:r>
    </w:p>
    <w:p w:rsidRPr="00597F78" w:rsidR="00613F4C" w:rsidP="00677F6E" w:rsidRDefault="00613F4C" w14:paraId="52B58047" w14:textId="77777777">
      <w:pPr>
        <w:pStyle w:val="Akapitzlist"/>
        <w:numPr>
          <w:ilvl w:val="0"/>
          <w:numId w:val="12"/>
        </w:numPr>
        <w:spacing w:before="120"/>
        <w:ind w:left="0" w:firstLine="0"/>
        <w:rPr>
          <w:sz w:val="24"/>
          <w:szCs w:val="24"/>
        </w:rPr>
      </w:pPr>
      <w:r w:rsidRPr="00597F78">
        <w:rPr>
          <w:sz w:val="24"/>
          <w:szCs w:val="24"/>
        </w:rPr>
        <w:t>W jakiej domenie działa proces a.out</w:t>
      </w:r>
      <w:r w:rsidR="00412986">
        <w:rPr>
          <w:sz w:val="24"/>
          <w:szCs w:val="24"/>
        </w:rPr>
        <w:t>?</w:t>
      </w:r>
      <w:r w:rsidRPr="00597F78">
        <w:rPr>
          <w:sz w:val="24"/>
          <w:szCs w:val="24"/>
        </w:rPr>
        <w:t xml:space="preserve"> Co się stało</w:t>
      </w:r>
      <w:r w:rsidR="00412986">
        <w:rPr>
          <w:sz w:val="24"/>
          <w:szCs w:val="24"/>
        </w:rPr>
        <w:t>?</w:t>
      </w:r>
    </w:p>
    <w:p w:rsidRPr="00F861F5" w:rsidR="00426100" w:rsidP="00426100" w:rsidRDefault="00426100" w14:paraId="52B58048" w14:textId="77777777">
      <w:pPr>
        <w:pStyle w:val="Nagwek3"/>
        <w:rPr>
          <w:lang w:val="pl-PL"/>
        </w:rPr>
      </w:pPr>
      <w:r w:rsidRPr="00F861F5">
        <w:rPr>
          <w:lang w:val="pl-PL"/>
        </w:rPr>
        <w:t>Sprawozdanie z ćwiczenia</w:t>
      </w:r>
    </w:p>
    <w:p w:rsidRPr="00F861F5" w:rsidR="00426100" w:rsidP="00426100" w:rsidRDefault="00426100" w14:paraId="52B58049" w14:textId="77777777">
      <w:pPr>
        <w:pStyle w:val="Tekstpodstawowy"/>
        <w:rPr>
          <w:lang w:val="pl-PL"/>
        </w:rPr>
      </w:pPr>
      <w:r w:rsidRPr="00F861F5">
        <w:rPr>
          <w:lang w:val="pl-PL"/>
        </w:rPr>
        <w:t>W trakcie ćwiczenia należy notować wszystkie czynności oraz uzyskiwane wyniki. Po zakończeniu ćwiczenia należy przygotować sprawozdanie z przebiegu ćwiczenia, zawierające m.in. krótki opis ćwiczenia, uzyskane wyniki oraz podsumowanie i wnioski z ćwiczenia.</w:t>
      </w:r>
    </w:p>
    <w:p w:rsidRPr="00F861F5" w:rsidR="00426100" w:rsidP="00426100" w:rsidRDefault="00426100" w14:paraId="52B5804A" w14:textId="77777777">
      <w:pPr>
        <w:pStyle w:val="Tekstpodstawowy"/>
        <w:rPr>
          <w:lang w:val="pl-PL"/>
        </w:rPr>
      </w:pPr>
      <w:r w:rsidRPr="00F861F5">
        <w:rPr>
          <w:lang w:val="pl-PL"/>
        </w:rPr>
        <w:t>Sprawozdanie powinno zawierać także odpowiedzi na wszystkie pytanie zadane w konspekcie.</w:t>
      </w:r>
    </w:p>
    <w:p w:rsidRPr="00092141" w:rsidR="00CA74C8" w:rsidRDefault="00CA74C8" w14:paraId="52B5804B" w14:textId="77777777">
      <w:pPr>
        <w:pStyle w:val="Nagwek3"/>
        <w:rPr>
          <w:lang w:val="en-GB"/>
        </w:rPr>
      </w:pPr>
      <w:r w:rsidRPr="00092141">
        <w:rPr>
          <w:lang w:val="en-GB"/>
        </w:rPr>
        <w:t>Literatura</w:t>
      </w:r>
    </w:p>
    <w:p w:rsidRPr="00092141" w:rsidR="00C86072" w:rsidP="00C86072" w:rsidRDefault="00C86072" w14:paraId="52B5804C" w14:textId="77777777">
      <w:pPr>
        <w:pStyle w:val="Default"/>
        <w:spacing w:before="120"/>
        <w:ind w:left="851" w:hanging="491"/>
        <w:rPr>
          <w:szCs w:val="20"/>
          <w:lang w:val="en-GB"/>
        </w:rPr>
      </w:pPr>
      <w:r w:rsidRPr="00092141">
        <w:rPr>
          <w:szCs w:val="20"/>
          <w:lang w:val="en-GB"/>
        </w:rPr>
        <w:t>[1]</w:t>
      </w:r>
      <w:r w:rsidRPr="00092141" w:rsidR="00665D68">
        <w:rPr>
          <w:szCs w:val="20"/>
          <w:lang w:val="en-GB"/>
        </w:rPr>
        <w:tab/>
      </w:r>
      <w:r w:rsidRPr="00092141">
        <w:rPr>
          <w:szCs w:val="20"/>
          <w:lang w:val="en-GB"/>
        </w:rPr>
        <w:t>online manpages { http://linux.die.net/man/</w:t>
      </w:r>
    </w:p>
    <w:p w:rsidRPr="00092141" w:rsidR="00C86072" w:rsidP="00C86072" w:rsidRDefault="00C86072" w14:paraId="52B5804D" w14:textId="77777777">
      <w:pPr>
        <w:pStyle w:val="Default"/>
        <w:spacing w:before="120"/>
        <w:ind w:left="851" w:hanging="491"/>
        <w:rPr>
          <w:szCs w:val="20"/>
          <w:lang w:val="en-GB"/>
        </w:rPr>
      </w:pPr>
      <w:r w:rsidRPr="00092141">
        <w:rPr>
          <w:szCs w:val="20"/>
          <w:lang w:val="en-GB"/>
        </w:rPr>
        <w:t>[2]</w:t>
      </w:r>
      <w:r w:rsidRPr="00092141" w:rsidR="00665D68">
        <w:rPr>
          <w:szCs w:val="20"/>
          <w:lang w:val="en-GB"/>
        </w:rPr>
        <w:tab/>
      </w:r>
      <w:r w:rsidRPr="00092141">
        <w:rPr>
          <w:szCs w:val="20"/>
          <w:lang w:val="en-GB"/>
        </w:rPr>
        <w:t>SELinux by Example, book by three authors that are quite involved in the development of SELinux, not free { http://www.selinuxbyexample.com/</w:t>
      </w:r>
    </w:p>
    <w:p w:rsidRPr="00092141" w:rsidR="00C86072" w:rsidP="00C86072" w:rsidRDefault="00C86072" w14:paraId="52B5804E" w14:textId="77777777">
      <w:pPr>
        <w:pStyle w:val="Default"/>
        <w:spacing w:before="120"/>
        <w:ind w:left="851" w:hanging="491"/>
        <w:rPr>
          <w:szCs w:val="20"/>
          <w:lang w:val="en-GB"/>
        </w:rPr>
      </w:pPr>
      <w:r w:rsidRPr="00092141">
        <w:rPr>
          <w:szCs w:val="20"/>
          <w:lang w:val="en-GB"/>
        </w:rPr>
        <w:t>[3]</w:t>
      </w:r>
      <w:r w:rsidRPr="00092141" w:rsidR="00665D68">
        <w:rPr>
          <w:szCs w:val="20"/>
          <w:lang w:val="en-GB"/>
        </w:rPr>
        <w:tab/>
      </w:r>
      <w:r w:rsidRPr="00092141">
        <w:rPr>
          <w:szCs w:val="20"/>
          <w:lang w:val="en-GB"/>
        </w:rPr>
        <w:t>SELinux &amp; AppArmor, book, that is freely available online { http://www.os-t.de/HTML-SELinux/buch.html</w:t>
      </w:r>
    </w:p>
    <w:p w:rsidRPr="00092141" w:rsidR="00C86072" w:rsidP="00C86072" w:rsidRDefault="00C86072" w14:paraId="52B5804F" w14:textId="77777777">
      <w:pPr>
        <w:pStyle w:val="Default"/>
        <w:spacing w:before="120"/>
        <w:ind w:left="851" w:hanging="491"/>
        <w:rPr>
          <w:szCs w:val="20"/>
          <w:lang w:val="en-GB"/>
        </w:rPr>
      </w:pPr>
      <w:r w:rsidRPr="00092141">
        <w:rPr>
          <w:szCs w:val="20"/>
          <w:lang w:val="en-GB"/>
        </w:rPr>
        <w:t>[4]</w:t>
      </w:r>
      <w:r w:rsidRPr="00092141" w:rsidR="00665D68">
        <w:rPr>
          <w:szCs w:val="20"/>
          <w:lang w:val="en-GB"/>
        </w:rPr>
        <w:tab/>
      </w:r>
      <w:r w:rsidRPr="00092141">
        <w:rPr>
          <w:szCs w:val="20"/>
          <w:lang w:val="en-GB"/>
        </w:rPr>
        <w:t>documentation of the reference policy, list of permissions, API documentation and much more { http://oss.tresys.com/projects/refpolicy/wiki/Documentation</w:t>
      </w:r>
    </w:p>
    <w:p w:rsidRPr="00092141" w:rsidR="00C86072" w:rsidP="00C86072" w:rsidRDefault="00C86072" w14:paraId="52B58050" w14:textId="77777777">
      <w:pPr>
        <w:pStyle w:val="Default"/>
        <w:spacing w:before="120"/>
        <w:ind w:left="851" w:hanging="491"/>
        <w:rPr>
          <w:szCs w:val="20"/>
          <w:lang w:val="en-GB"/>
        </w:rPr>
      </w:pPr>
      <w:r w:rsidRPr="00092141">
        <w:rPr>
          <w:szCs w:val="20"/>
          <w:lang w:val="en-GB"/>
        </w:rPr>
        <w:t>[5]</w:t>
      </w:r>
      <w:r w:rsidRPr="00092141" w:rsidR="00665D68">
        <w:rPr>
          <w:szCs w:val="20"/>
          <w:lang w:val="en-GB"/>
        </w:rPr>
        <w:tab/>
      </w:r>
      <w:r w:rsidRPr="00092141">
        <w:rPr>
          <w:szCs w:val="20"/>
          <w:lang w:val="en-GB"/>
        </w:rPr>
        <w:t xml:space="preserve">api documentation of the reference policy { </w:t>
      </w:r>
      <w:hyperlink w:history="1" r:id="rId14">
        <w:r w:rsidRPr="00092141" w:rsidR="00665D68">
          <w:rPr>
            <w:rStyle w:val="Hipercze"/>
            <w:szCs w:val="20"/>
            <w:lang w:val="en-GB"/>
          </w:rPr>
          <w:t>http://oss.tresys.com/docs/refpolicy/api/</w:t>
        </w:r>
      </w:hyperlink>
    </w:p>
    <w:p w:rsidRPr="00092141" w:rsidR="00665D68" w:rsidP="00665D68" w:rsidRDefault="00665D68" w14:paraId="52B58051" w14:textId="77777777">
      <w:pPr>
        <w:pStyle w:val="Default"/>
        <w:spacing w:before="120"/>
        <w:ind w:left="851" w:hanging="491"/>
        <w:rPr>
          <w:szCs w:val="20"/>
          <w:lang w:val="en-GB"/>
        </w:rPr>
      </w:pPr>
      <w:r w:rsidRPr="00092141">
        <w:rPr>
          <w:szCs w:val="20"/>
          <w:lang w:val="en-GB"/>
        </w:rPr>
        <w:t>[6]</w:t>
      </w:r>
      <w:r w:rsidRPr="00092141">
        <w:rPr>
          <w:szCs w:val="20"/>
          <w:lang w:val="en-GB"/>
        </w:rPr>
        <w:tab/>
      </w:r>
      <w:r w:rsidRPr="00092141">
        <w:rPr>
          <w:szCs w:val="20"/>
          <w:lang w:val="en-GB"/>
        </w:rPr>
        <w:t>Gentoo SELinux Handbook { http://www.gentoo.org/proj/en/hardened/selinux/selinux-handbook.xml</w:t>
      </w:r>
    </w:p>
    <w:p w:rsidRPr="00092141" w:rsidR="00665D68" w:rsidP="00665D68" w:rsidRDefault="00665D68" w14:paraId="52B58052" w14:textId="77777777">
      <w:pPr>
        <w:pStyle w:val="Default"/>
        <w:spacing w:before="120"/>
        <w:ind w:left="851" w:hanging="491"/>
        <w:rPr>
          <w:szCs w:val="20"/>
          <w:lang w:val="en-GB"/>
        </w:rPr>
      </w:pPr>
      <w:r w:rsidRPr="00092141">
        <w:rPr>
          <w:szCs w:val="20"/>
          <w:lang w:val="en-GB"/>
        </w:rPr>
        <w:t>[7]</w:t>
      </w:r>
      <w:r w:rsidRPr="00092141">
        <w:rPr>
          <w:szCs w:val="20"/>
          <w:lang w:val="en-GB"/>
        </w:rPr>
        <w:tab/>
      </w:r>
      <w:r w:rsidRPr="00092141">
        <w:rPr>
          <w:szCs w:val="20"/>
          <w:lang w:val="en-GB"/>
        </w:rPr>
        <w:t>A Brief Introduction to Multi-Category Security (MCS) { http://james-morris.livejournal.com/5583.html</w:t>
      </w:r>
    </w:p>
    <w:p w:rsidRPr="00092141" w:rsidR="00665D68" w:rsidP="00665D68" w:rsidRDefault="00665D68" w14:paraId="52B58053" w14:textId="77777777">
      <w:pPr>
        <w:pStyle w:val="Default"/>
        <w:spacing w:before="120"/>
        <w:ind w:left="851" w:hanging="491"/>
        <w:rPr>
          <w:szCs w:val="20"/>
          <w:lang w:val="en-GB"/>
        </w:rPr>
      </w:pPr>
      <w:r w:rsidRPr="00092141">
        <w:rPr>
          <w:szCs w:val="20"/>
          <w:lang w:val="en-GB"/>
        </w:rPr>
        <w:t>[16] Getting Started with Multi-Category Security (MCS) { http://james-morris.livejournal.com/8228.html</w:t>
      </w:r>
    </w:p>
    <w:sectPr w:rsidRPr="00092141" w:rsidR="00665D68">
      <w:headerReference w:type="default" r:id="rId15"/>
      <w:pgSz w:w="12240" w:h="15840" w:orient="portrait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6DB8" w:rsidRDefault="001B6DB8" w14:paraId="5B73D315" w14:textId="77777777">
      <w:r>
        <w:separator/>
      </w:r>
    </w:p>
  </w:endnote>
  <w:endnote w:type="continuationSeparator" w:id="0">
    <w:p w:rsidR="001B6DB8" w:rsidRDefault="001B6DB8" w14:paraId="1112322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6DB8" w:rsidRDefault="001B6DB8" w14:paraId="69901B05" w14:textId="77777777">
      <w:r>
        <w:separator/>
      </w:r>
    </w:p>
  </w:footnote>
  <w:footnote w:type="continuationSeparator" w:id="0">
    <w:p w:rsidR="001B6DB8" w:rsidRDefault="001B6DB8" w14:paraId="61536A8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2569" w:rsidP="009C2569" w:rsidRDefault="009C2569" w14:paraId="52B5805E" w14:textId="77777777">
    <w:pPr>
      <w:pStyle w:val="Nagwek"/>
      <w:rPr>
        <w:lang w:val="pl-PL"/>
      </w:rPr>
    </w:pPr>
    <w:r>
      <w:rPr>
        <w:lang w:val="pl-PL"/>
      </w:rPr>
      <w:t>Zaufana infrastruktura obliczeniowa</w:t>
    </w:r>
  </w:p>
  <w:p w:rsidR="00CA74C8" w:rsidRDefault="009C2569" w14:paraId="52B5805F" w14:textId="77777777">
    <w:pPr>
      <w:pStyle w:val="Nagwek"/>
      <w:rPr>
        <w:lang w:val="pl-PL"/>
      </w:rPr>
    </w:pPr>
    <w:r>
      <w:rPr>
        <w:lang w:val="pl-PL"/>
      </w:rPr>
      <w:t>SELinux – Polityki kontroli dostępu</w:t>
    </w:r>
    <w:r w:rsidR="00CA74C8">
      <w:rPr>
        <w:lang w:val="pl-PL"/>
      </w:rPr>
      <w:tab/>
    </w:r>
    <w:r w:rsidR="00CA74C8">
      <w:rPr>
        <w:lang w:val="pl-PL"/>
      </w:rPr>
      <w:tab/>
    </w:r>
    <w:r w:rsidR="00CA74C8">
      <w:rPr>
        <w:lang w:val="pl-PL"/>
      </w:rPr>
      <w:t xml:space="preserve">strona </w:t>
    </w:r>
    <w:r w:rsidR="00CA74C8">
      <w:rPr>
        <w:rStyle w:val="Numerstrony"/>
      </w:rPr>
      <w:fldChar w:fldCharType="begin"/>
    </w:r>
    <w:r w:rsidR="00CA74C8">
      <w:rPr>
        <w:rStyle w:val="Numerstrony"/>
        <w:lang w:val="pl-PL"/>
      </w:rPr>
      <w:instrText xml:space="preserve"> PAGE </w:instrText>
    </w:r>
    <w:r w:rsidR="00CA74C8">
      <w:rPr>
        <w:rStyle w:val="Numerstrony"/>
      </w:rPr>
      <w:fldChar w:fldCharType="separate"/>
    </w:r>
    <w:r w:rsidR="00401217">
      <w:rPr>
        <w:rStyle w:val="Numerstrony"/>
        <w:noProof/>
        <w:lang w:val="pl-PL"/>
      </w:rPr>
      <w:t>10</w:t>
    </w:r>
    <w:r w:rsidR="00CA74C8">
      <w:rPr>
        <w:rStyle w:val="Numerstrony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463710"/>
    <w:multiLevelType w:val="hybridMultilevel"/>
    <w:tmpl w:val="28DE4ADE"/>
    <w:lvl w:ilvl="0" w:tplc="B2EA4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625007"/>
    <w:multiLevelType w:val="hybridMultilevel"/>
    <w:tmpl w:val="87F43C96"/>
    <w:lvl w:ilvl="0" w:tplc="B9963484">
      <w:start w:val="1"/>
      <w:numFmt w:val="decimal"/>
      <w:suff w:val="space"/>
      <w:lvlText w:val="Zadanie %1."/>
      <w:lvlJc w:val="left"/>
      <w:pPr>
        <w:ind w:left="227" w:hanging="227"/>
      </w:pPr>
      <w:rPr>
        <w:rFonts w:hint="default" w:ascii="Calibri" w:hAnsi="Calibri" w:cs="Calibri"/>
        <w:b/>
        <w:i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1DD742E"/>
    <w:multiLevelType w:val="hybridMultilevel"/>
    <w:tmpl w:val="AF3C06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F5F4E"/>
    <w:multiLevelType w:val="hybridMultilevel"/>
    <w:tmpl w:val="2884CD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15942"/>
    <w:multiLevelType w:val="hybridMultilevel"/>
    <w:tmpl w:val="F6B043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F79A9"/>
    <w:multiLevelType w:val="hybridMultilevel"/>
    <w:tmpl w:val="E1B0E2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E7B87"/>
    <w:multiLevelType w:val="hybridMultilevel"/>
    <w:tmpl w:val="44D070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F6C2C"/>
    <w:multiLevelType w:val="hybridMultilevel"/>
    <w:tmpl w:val="B2A296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05BAE"/>
    <w:multiLevelType w:val="hybridMultilevel"/>
    <w:tmpl w:val="B9A21210"/>
    <w:lvl w:ilvl="0" w:tplc="9656F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B6B32"/>
    <w:multiLevelType w:val="hybridMultilevel"/>
    <w:tmpl w:val="67DE2FC0"/>
    <w:lvl w:ilvl="0" w:tplc="E462F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C5BBA"/>
    <w:multiLevelType w:val="hybridMultilevel"/>
    <w:tmpl w:val="9094E5AC"/>
    <w:lvl w:ilvl="0" w:tplc="2D8A8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33274"/>
    <w:multiLevelType w:val="hybridMultilevel"/>
    <w:tmpl w:val="7BE47E5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68494786">
    <w:abstractNumId w:val="15"/>
  </w:num>
  <w:num w:numId="2" w16cid:durableId="1824084960">
    <w:abstractNumId w:val="13"/>
  </w:num>
  <w:num w:numId="3" w16cid:durableId="421998754">
    <w:abstractNumId w:val="17"/>
  </w:num>
  <w:num w:numId="4" w16cid:durableId="1122724029">
    <w:abstractNumId w:val="12"/>
  </w:num>
  <w:num w:numId="5" w16cid:durableId="888228572">
    <w:abstractNumId w:val="14"/>
  </w:num>
  <w:num w:numId="6" w16cid:durableId="1467965123">
    <w:abstractNumId w:val="20"/>
  </w:num>
  <w:num w:numId="7" w16cid:durableId="1483111725">
    <w:abstractNumId w:val="10"/>
  </w:num>
  <w:num w:numId="8" w16cid:durableId="1736002626">
    <w:abstractNumId w:val="19"/>
  </w:num>
  <w:num w:numId="9" w16cid:durableId="253519504">
    <w:abstractNumId w:val="18"/>
  </w:num>
  <w:num w:numId="10" w16cid:durableId="2047023041">
    <w:abstractNumId w:val="21"/>
  </w:num>
  <w:num w:numId="11" w16cid:durableId="1561820094">
    <w:abstractNumId w:val="16"/>
  </w:num>
  <w:num w:numId="12" w16cid:durableId="1278756846">
    <w:abstractNumId w:val="11"/>
  </w:num>
  <w:numIdMacAtCleanup w:val="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22"/>
    <w:rsid w:val="000011F6"/>
    <w:rsid w:val="00005DFE"/>
    <w:rsid w:val="00020BDE"/>
    <w:rsid w:val="00024421"/>
    <w:rsid w:val="00056E86"/>
    <w:rsid w:val="00066B43"/>
    <w:rsid w:val="000774DE"/>
    <w:rsid w:val="00092141"/>
    <w:rsid w:val="000B6DF5"/>
    <w:rsid w:val="000B7EA1"/>
    <w:rsid w:val="000C1FD9"/>
    <w:rsid w:val="000C330A"/>
    <w:rsid w:val="000C7CAD"/>
    <w:rsid w:val="000D1630"/>
    <w:rsid w:val="000E5667"/>
    <w:rsid w:val="001022CA"/>
    <w:rsid w:val="001105BE"/>
    <w:rsid w:val="00110B4C"/>
    <w:rsid w:val="0013480D"/>
    <w:rsid w:val="00161FD7"/>
    <w:rsid w:val="001631F8"/>
    <w:rsid w:val="0016643C"/>
    <w:rsid w:val="001715F2"/>
    <w:rsid w:val="0019391D"/>
    <w:rsid w:val="001B6DB8"/>
    <w:rsid w:val="001B7867"/>
    <w:rsid w:val="001B7AFC"/>
    <w:rsid w:val="001D4E37"/>
    <w:rsid w:val="001D7070"/>
    <w:rsid w:val="00201066"/>
    <w:rsid w:val="00225B8C"/>
    <w:rsid w:val="00236C00"/>
    <w:rsid w:val="002418EC"/>
    <w:rsid w:val="00253055"/>
    <w:rsid w:val="00254D3A"/>
    <w:rsid w:val="00256379"/>
    <w:rsid w:val="00270375"/>
    <w:rsid w:val="00283470"/>
    <w:rsid w:val="002A538F"/>
    <w:rsid w:val="002B7D4F"/>
    <w:rsid w:val="002C4C65"/>
    <w:rsid w:val="002C5F33"/>
    <w:rsid w:val="002D605C"/>
    <w:rsid w:val="002E0F24"/>
    <w:rsid w:val="003010D9"/>
    <w:rsid w:val="00301838"/>
    <w:rsid w:val="00305560"/>
    <w:rsid w:val="00307A45"/>
    <w:rsid w:val="003127AD"/>
    <w:rsid w:val="00351ABD"/>
    <w:rsid w:val="00364F60"/>
    <w:rsid w:val="003B48E1"/>
    <w:rsid w:val="003E1061"/>
    <w:rsid w:val="003E4A4B"/>
    <w:rsid w:val="00401217"/>
    <w:rsid w:val="00412986"/>
    <w:rsid w:val="00413385"/>
    <w:rsid w:val="00414D7C"/>
    <w:rsid w:val="00426100"/>
    <w:rsid w:val="00426976"/>
    <w:rsid w:val="004541E1"/>
    <w:rsid w:val="00485850"/>
    <w:rsid w:val="004C19AD"/>
    <w:rsid w:val="004C6D4D"/>
    <w:rsid w:val="004D160B"/>
    <w:rsid w:val="004D336D"/>
    <w:rsid w:val="004D6375"/>
    <w:rsid w:val="004E2B58"/>
    <w:rsid w:val="004F0E53"/>
    <w:rsid w:val="00503525"/>
    <w:rsid w:val="005428BB"/>
    <w:rsid w:val="005748DC"/>
    <w:rsid w:val="00580637"/>
    <w:rsid w:val="005B1D46"/>
    <w:rsid w:val="005D6800"/>
    <w:rsid w:val="005E1D00"/>
    <w:rsid w:val="005F3AE3"/>
    <w:rsid w:val="00613F4C"/>
    <w:rsid w:val="006376BF"/>
    <w:rsid w:val="00663D35"/>
    <w:rsid w:val="00665C31"/>
    <w:rsid w:val="00665D68"/>
    <w:rsid w:val="00677F6E"/>
    <w:rsid w:val="006A4F0E"/>
    <w:rsid w:val="006B3CE0"/>
    <w:rsid w:val="006C018A"/>
    <w:rsid w:val="006C2769"/>
    <w:rsid w:val="006C7DEE"/>
    <w:rsid w:val="007052E4"/>
    <w:rsid w:val="00707487"/>
    <w:rsid w:val="007107B1"/>
    <w:rsid w:val="0071092E"/>
    <w:rsid w:val="0073093C"/>
    <w:rsid w:val="00740688"/>
    <w:rsid w:val="007525F4"/>
    <w:rsid w:val="007554AC"/>
    <w:rsid w:val="00757866"/>
    <w:rsid w:val="00763B88"/>
    <w:rsid w:val="007704F1"/>
    <w:rsid w:val="007870B1"/>
    <w:rsid w:val="007B2BF9"/>
    <w:rsid w:val="007B2C75"/>
    <w:rsid w:val="007C20E3"/>
    <w:rsid w:val="00806148"/>
    <w:rsid w:val="0082115C"/>
    <w:rsid w:val="008353BE"/>
    <w:rsid w:val="008539DD"/>
    <w:rsid w:val="00854CBB"/>
    <w:rsid w:val="00862B45"/>
    <w:rsid w:val="00867C93"/>
    <w:rsid w:val="00867DEC"/>
    <w:rsid w:val="00875A9C"/>
    <w:rsid w:val="00890F04"/>
    <w:rsid w:val="008A135F"/>
    <w:rsid w:val="008B60D7"/>
    <w:rsid w:val="008D2025"/>
    <w:rsid w:val="008F2747"/>
    <w:rsid w:val="008F50B2"/>
    <w:rsid w:val="008F5C7D"/>
    <w:rsid w:val="008F7CC9"/>
    <w:rsid w:val="0091704A"/>
    <w:rsid w:val="009227D3"/>
    <w:rsid w:val="00946E04"/>
    <w:rsid w:val="00964525"/>
    <w:rsid w:val="0098388B"/>
    <w:rsid w:val="00995BDE"/>
    <w:rsid w:val="00997EE3"/>
    <w:rsid w:val="009A6A8D"/>
    <w:rsid w:val="009B0635"/>
    <w:rsid w:val="009C2569"/>
    <w:rsid w:val="009F4B07"/>
    <w:rsid w:val="00A03F64"/>
    <w:rsid w:val="00A3617F"/>
    <w:rsid w:val="00A44022"/>
    <w:rsid w:val="00A45EC9"/>
    <w:rsid w:val="00A46644"/>
    <w:rsid w:val="00A62EE3"/>
    <w:rsid w:val="00A63C79"/>
    <w:rsid w:val="00A7573E"/>
    <w:rsid w:val="00A808E8"/>
    <w:rsid w:val="00A83EF7"/>
    <w:rsid w:val="00A963E8"/>
    <w:rsid w:val="00AF4E5A"/>
    <w:rsid w:val="00B0018B"/>
    <w:rsid w:val="00B2078E"/>
    <w:rsid w:val="00B24AD7"/>
    <w:rsid w:val="00B675A9"/>
    <w:rsid w:val="00B81E5C"/>
    <w:rsid w:val="00BB7E5B"/>
    <w:rsid w:val="00C05FC6"/>
    <w:rsid w:val="00C139FF"/>
    <w:rsid w:val="00C14DA4"/>
    <w:rsid w:val="00C17C4A"/>
    <w:rsid w:val="00C25B86"/>
    <w:rsid w:val="00C306CE"/>
    <w:rsid w:val="00C33B17"/>
    <w:rsid w:val="00C41928"/>
    <w:rsid w:val="00C42EEE"/>
    <w:rsid w:val="00C643D9"/>
    <w:rsid w:val="00C849A0"/>
    <w:rsid w:val="00C86072"/>
    <w:rsid w:val="00CA0DFB"/>
    <w:rsid w:val="00CA50BC"/>
    <w:rsid w:val="00CA68F5"/>
    <w:rsid w:val="00CA74C8"/>
    <w:rsid w:val="00CD3819"/>
    <w:rsid w:val="00CF0427"/>
    <w:rsid w:val="00D03DFA"/>
    <w:rsid w:val="00D11058"/>
    <w:rsid w:val="00D158DB"/>
    <w:rsid w:val="00D60E42"/>
    <w:rsid w:val="00D6139F"/>
    <w:rsid w:val="00D62157"/>
    <w:rsid w:val="00D729F2"/>
    <w:rsid w:val="00D92C18"/>
    <w:rsid w:val="00D95023"/>
    <w:rsid w:val="00DC5BA3"/>
    <w:rsid w:val="00E11408"/>
    <w:rsid w:val="00E120E9"/>
    <w:rsid w:val="00E3005E"/>
    <w:rsid w:val="00E37E0D"/>
    <w:rsid w:val="00E45BE4"/>
    <w:rsid w:val="00E5088E"/>
    <w:rsid w:val="00E56005"/>
    <w:rsid w:val="00E741D0"/>
    <w:rsid w:val="00E74AD8"/>
    <w:rsid w:val="00E825CF"/>
    <w:rsid w:val="00ED0A42"/>
    <w:rsid w:val="00F46267"/>
    <w:rsid w:val="00F47AE6"/>
    <w:rsid w:val="00F57588"/>
    <w:rsid w:val="00F57AC3"/>
    <w:rsid w:val="00F9449D"/>
    <w:rsid w:val="00F95C13"/>
    <w:rsid w:val="00FB71E8"/>
    <w:rsid w:val="00FC6D21"/>
    <w:rsid w:val="00FE7D8A"/>
    <w:rsid w:val="00FF4D3F"/>
    <w:rsid w:val="6C11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57F99"/>
  <w15:chartTrackingRefBased/>
  <w15:docId w15:val="{A80860D6-32B5-48CD-A7A8-FA2977F543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sz w:val="24"/>
      <w:lang w:val="en-US"/>
    </w:rPr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rFonts w:ascii="Arial" w:hAnsi="Arial"/>
      <w:sz w:val="32"/>
    </w:rPr>
  </w:style>
  <w:style w:type="paragraph" w:styleId="Nagwek2">
    <w:name w:val="heading 2"/>
    <w:basedOn w:val="Normalny"/>
    <w:next w:val="Normalny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Nagwek3">
    <w:name w:val="heading 3"/>
    <w:basedOn w:val="Normalny"/>
    <w:next w:val="Normalny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aliases w:val="H4,h4,First Subheading,First Level Subtopic"/>
    <w:basedOn w:val="Normalny"/>
    <w:next w:val="Normalny"/>
    <w:qFormat/>
    <w:pPr>
      <w:keepNext/>
      <w:spacing w:before="80"/>
      <w:jc w:val="center"/>
      <w:outlineLvl w:val="3"/>
    </w:pPr>
    <w:rPr>
      <w:b/>
      <w:i/>
    </w:rPr>
  </w:style>
  <w:style w:type="paragraph" w:styleId="Nagwek5">
    <w:name w:val="heading 5"/>
    <w:basedOn w:val="Normalny"/>
    <w:next w:val="Normalny"/>
    <w:qFormat/>
    <w:pPr>
      <w:keepNext/>
      <w:spacing w:before="80"/>
      <w:ind w:left="709"/>
      <w:jc w:val="both"/>
      <w:outlineLvl w:val="4"/>
    </w:pPr>
    <w:rPr>
      <w:b/>
      <w:i/>
    </w:rPr>
  </w:style>
  <w:style w:type="paragraph" w:styleId="Nagwek6">
    <w:name w:val="heading 6"/>
    <w:basedOn w:val="Normalny"/>
    <w:next w:val="Normalny"/>
    <w:qFormat/>
    <w:pPr>
      <w:keepNext/>
      <w:spacing w:before="80"/>
      <w:ind w:left="426"/>
      <w:jc w:val="both"/>
      <w:outlineLvl w:val="5"/>
    </w:pPr>
    <w:rPr>
      <w:b/>
      <w:bCs/>
      <w:lang w:val="pl-PL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ekstprzypisudolnego">
    <w:name w:val="footnote text"/>
    <w:basedOn w:val="Normalny"/>
    <w:semiHidden/>
    <w:rPr>
      <w:sz w:val="20"/>
    </w:rPr>
  </w:style>
  <w:style w:type="character" w:styleId="Odwoanieprzypisudolnego">
    <w:name w:val="footnote reference"/>
    <w:basedOn w:val="Domylnaczcionkaakapitu"/>
    <w:semiHidden/>
    <w:rPr>
      <w:vertAlign w:val="superscript"/>
    </w:r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styleId="Tekstpodstawowy">
    <w:name w:val="Body Text"/>
    <w:basedOn w:val="Normalny"/>
    <w:semiHidden/>
    <w:pPr>
      <w:spacing w:before="80"/>
      <w:jc w:val="both"/>
    </w:pPr>
  </w:style>
  <w:style w:type="character" w:styleId="Hipercze">
    <w:name w:val="Hyperlink"/>
    <w:basedOn w:val="Domylnaczcionkaakapitu"/>
    <w:rPr>
      <w:color w:val="0000FF"/>
      <w:u w:val="single"/>
    </w:rPr>
  </w:style>
  <w:style w:type="paragraph" w:styleId="NormalnyWeb">
    <w:name w:val="Normal (Web)"/>
    <w:basedOn w:val="Normalny"/>
    <w:semiHidden/>
    <w:pPr>
      <w:spacing w:before="100" w:beforeAutospacing="1" w:after="100" w:afterAutospacing="1"/>
    </w:pPr>
    <w:rPr>
      <w:szCs w:val="24"/>
      <w:lang w:val="pl-PL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paragraph" w:styleId="Tekstpodstawowy2">
    <w:name w:val="Body Text 2"/>
    <w:basedOn w:val="Normalny"/>
    <w:semiHidden/>
    <w:pPr>
      <w:autoSpaceDE w:val="0"/>
      <w:autoSpaceDN w:val="0"/>
      <w:adjustRightInd w:val="0"/>
      <w:jc w:val="both"/>
    </w:pPr>
    <w:rPr>
      <w:rFonts w:ascii="TimesNewRoman" w:hAnsi="TimesNewRoman"/>
      <w:color w:val="000000"/>
      <w:szCs w:val="24"/>
      <w:lang w:val="pl-PL"/>
    </w:rPr>
  </w:style>
  <w:style w:type="character" w:styleId="txtsrodtytul" w:customStyle="1">
    <w:name w:val="txt_srodtytul"/>
    <w:basedOn w:val="Domylnaczcionkaakapitu"/>
  </w:style>
  <w:style w:type="paragraph" w:styleId="expand" w:customStyle="1">
    <w:name w:val="expand"/>
    <w:basedOn w:val="Normalny"/>
    <w:rsid w:val="00E56005"/>
    <w:pPr>
      <w:spacing w:before="100" w:beforeAutospacing="1" w:after="100" w:afterAutospacing="1"/>
    </w:pPr>
    <w:rPr>
      <w:szCs w:val="24"/>
      <w:lang w:val="pl-PL"/>
    </w:rPr>
  </w:style>
  <w:style w:type="paragraph" w:styleId="note" w:customStyle="1">
    <w:name w:val="note"/>
    <w:basedOn w:val="Normalny"/>
    <w:rsid w:val="00CD3819"/>
    <w:pPr>
      <w:spacing w:before="100" w:beforeAutospacing="1" w:after="100" w:afterAutospacing="1"/>
    </w:pPr>
    <w:rPr>
      <w:szCs w:val="24"/>
      <w:lang w:val="pl-PL"/>
    </w:rPr>
  </w:style>
  <w:style w:type="character" w:styleId="Uwydatnienie">
    <w:name w:val="Emphasis"/>
    <w:basedOn w:val="Domylnaczcionkaakapitu"/>
    <w:uiPriority w:val="20"/>
    <w:qFormat/>
    <w:rsid w:val="00351ABD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351ABD"/>
    <w:rPr>
      <w:rFonts w:ascii="Courier New" w:hAnsi="Courier New" w:eastAsia="Times New Roman" w:cs="Courier New"/>
      <w:sz w:val="20"/>
      <w:szCs w:val="20"/>
    </w:rPr>
  </w:style>
  <w:style w:type="paragraph" w:styleId="Standard" w:customStyle="1">
    <w:name w:val="Standard"/>
    <w:rsid w:val="00426100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eastAsia="hi-IN" w:bidi="hi-IN"/>
    </w:rPr>
  </w:style>
  <w:style w:type="paragraph" w:styleId="Default" w:customStyle="1">
    <w:name w:val="Default"/>
    <w:rsid w:val="007B2C75"/>
    <w:pPr>
      <w:autoSpaceDE w:val="0"/>
      <w:autoSpaceDN w:val="0"/>
      <w:adjustRightInd w:val="0"/>
    </w:pPr>
    <w:rPr>
      <w:rFonts w:ascii="Calibri" w:hAnsi="Calibri"/>
      <w:color w:val="000000"/>
      <w:sz w:val="24"/>
      <w:szCs w:val="24"/>
    </w:rPr>
  </w:style>
  <w:style w:type="character" w:styleId="hps" w:customStyle="1">
    <w:name w:val="hps"/>
    <w:basedOn w:val="Domylnaczcionkaakapitu"/>
    <w:rsid w:val="007B2C75"/>
  </w:style>
  <w:style w:type="paragraph" w:styleId="Paragraph1" w:customStyle="1">
    <w:name w:val="Paragraph1"/>
    <w:basedOn w:val="Normalny"/>
    <w:rsid w:val="007B2C75"/>
    <w:pPr>
      <w:widowControl w:val="0"/>
      <w:spacing w:before="80"/>
      <w:jc w:val="both"/>
    </w:pPr>
    <w:rPr>
      <w:sz w:val="20"/>
      <w:lang w:val="pl-PL" w:eastAsia="en-US"/>
    </w:rPr>
  </w:style>
  <w:style w:type="table" w:styleId="Tabela-Siatka">
    <w:name w:val="Table Grid"/>
    <w:basedOn w:val="Standardowy"/>
    <w:uiPriority w:val="59"/>
    <w:rsid w:val="002418E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kapitzlist">
    <w:name w:val="List Paragraph"/>
    <w:basedOn w:val="Normalny"/>
    <w:uiPriority w:val="34"/>
    <w:qFormat/>
    <w:rsid w:val="00806148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pl-PL" w:eastAsia="en-US"/>
    </w:rPr>
  </w:style>
  <w:style w:type="paragraph" w:styleId="Bash" w:customStyle="1">
    <w:name w:val="Bash"/>
    <w:basedOn w:val="Normalny"/>
    <w:link w:val="BashZnak"/>
    <w:qFormat/>
    <w:rsid w:val="00C306CE"/>
    <w:pPr>
      <w:spacing w:before="360" w:after="360" w:line="360" w:lineRule="auto"/>
    </w:pPr>
    <w:rPr>
      <w:rFonts w:ascii="Courier New" w:hAnsi="Courier New" w:eastAsia="Calibri"/>
      <w:sz w:val="22"/>
      <w:szCs w:val="22"/>
      <w:lang w:val="pl-PL" w:eastAsia="en-US"/>
    </w:rPr>
  </w:style>
  <w:style w:type="character" w:styleId="BashZnak" w:customStyle="1">
    <w:name w:val="Bash Znak"/>
    <w:basedOn w:val="Domylnaczcionkaakapitu"/>
    <w:link w:val="Bash"/>
    <w:rsid w:val="00C306CE"/>
    <w:rPr>
      <w:rFonts w:ascii="Courier New" w:hAnsi="Courier New" w:eastAsia="Calibri" w:cs="Times New Roman"/>
      <w:sz w:val="22"/>
      <w:szCs w:val="22"/>
      <w:lang w:eastAsia="en-US"/>
    </w:rPr>
  </w:style>
  <w:style w:type="paragraph" w:styleId="Bezodstpw">
    <w:name w:val="No Spacing"/>
    <w:uiPriority w:val="1"/>
    <w:qFormat/>
    <w:rsid w:val="00613F4C"/>
    <w:rPr>
      <w:rFonts w:ascii="Calibri" w:hAnsi="Calibri"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320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emf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emf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emf" Id="rId11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://oss.tresys.com/docs/refpolicy/api/" TargetMode="External" Id="rId1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16D22EAA9C2E24FAE46276C89F6A64E" ma:contentTypeVersion="2" ma:contentTypeDescription="Utwórz nowy dokument." ma:contentTypeScope="" ma:versionID="eb5618bc3c25acad14040f288b33106c">
  <xsd:schema xmlns:xsd="http://www.w3.org/2001/XMLSchema" xmlns:xs="http://www.w3.org/2001/XMLSchema" xmlns:p="http://schemas.microsoft.com/office/2006/metadata/properties" xmlns:ns2="e039f288-86b8-4876-a919-42657768518e" targetNamespace="http://schemas.microsoft.com/office/2006/metadata/properties" ma:root="true" ma:fieldsID="928f6f08c9da2bb528042271046ae838" ns2:_="">
    <xsd:import namespace="e039f288-86b8-4876-a919-4265776851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9f288-86b8-4876-a919-4265776851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833234-E5E3-43A4-8D5B-C2AB100E64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6AE9DF-E240-4A24-8308-1EC2BB24869B}"/>
</file>

<file path=customXml/itemProps3.xml><?xml version="1.0" encoding="utf-8"?>
<ds:datastoreItem xmlns:ds="http://schemas.openxmlformats.org/officeDocument/2006/customXml" ds:itemID="{D691C9C4-EC45-4190-97BA-0BC3AABC26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9C00C8-9A15-49C1-8D2C-03C7FC068C0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Montclair State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CMPT 109</dc:title>
  <dc:subject/>
  <dc:creator>James Benham</dc:creator>
  <keywords/>
  <lastModifiedBy>Dawid Olszewski</lastModifiedBy>
  <revision>16</revision>
  <lastPrinted>2013-05-29T08:22:00.0000000Z</lastPrinted>
  <dcterms:created xsi:type="dcterms:W3CDTF">2023-05-20T13:38:00.0000000Z</dcterms:created>
  <dcterms:modified xsi:type="dcterms:W3CDTF">2023-06-15T13:24:08.5812749Z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0x010100B16D22EAA9C2E24FAE46276C89F6A64E</vt:lpwstr>
  </property>
  <property fmtid="{D5CDD505-2E9C-101B-9397-08002B2CF9AE}" pid="3" name="MSIP_Label_50945193-57ff-457d-9504-518e9bfb59a9_Enabled">
    <vt:lpwstr>true</vt:lpwstr>
  </property>
  <property fmtid="{D5CDD505-2E9C-101B-9397-08002B2CF9AE}" pid="4" name="MSIP_Label_50945193-57ff-457d-9504-518e9bfb59a9_SetDate">
    <vt:lpwstr>2023-05-20T13:38:29Z</vt:lpwstr>
  </property>
  <property fmtid="{D5CDD505-2E9C-101B-9397-08002B2CF9AE}" pid="5" name="MSIP_Label_50945193-57ff-457d-9504-518e9bfb59a9_Method">
    <vt:lpwstr>Standard</vt:lpwstr>
  </property>
  <property fmtid="{D5CDD505-2E9C-101B-9397-08002B2CF9AE}" pid="6" name="MSIP_Label_50945193-57ff-457d-9504-518e9bfb59a9_Name">
    <vt:lpwstr>ZUT</vt:lpwstr>
  </property>
  <property fmtid="{D5CDD505-2E9C-101B-9397-08002B2CF9AE}" pid="7" name="MSIP_Label_50945193-57ff-457d-9504-518e9bfb59a9_SiteId">
    <vt:lpwstr>0aa66ad4-f98f-4515-b7c9-b60fd37ad027</vt:lpwstr>
  </property>
  <property fmtid="{D5CDD505-2E9C-101B-9397-08002B2CF9AE}" pid="8" name="MSIP_Label_50945193-57ff-457d-9504-518e9bfb59a9_ActionId">
    <vt:lpwstr>4ca32b54-78bb-44ff-bc87-d35d889f7940</vt:lpwstr>
  </property>
  <property fmtid="{D5CDD505-2E9C-101B-9397-08002B2CF9AE}" pid="9" name="MSIP_Label_50945193-57ff-457d-9504-518e9bfb59a9_ContentBits">
    <vt:lpwstr>0</vt:lpwstr>
  </property>
</Properties>
</file>